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023A" w:rsidRDefault="00BB7CEF" w:rsidP="00BB7CEF">
      <w:pPr>
        <w:jc w:val="center"/>
        <w:rPr>
          <w:rFonts w:ascii="Times New Roman" w:hAnsi="Times New Roman" w:cs="Times New Roman"/>
          <w:b/>
          <w:bCs/>
          <w:sz w:val="24"/>
          <w:szCs w:val="24"/>
        </w:rPr>
      </w:pPr>
      <w:r w:rsidRPr="00BB7CEF">
        <w:rPr>
          <w:rFonts w:ascii="Times New Roman" w:hAnsi="Times New Roman" w:cs="Times New Roman"/>
          <w:b/>
          <w:bCs/>
          <w:sz w:val="24"/>
          <w:szCs w:val="24"/>
        </w:rPr>
        <w:t>SAI SPOORTHY VARALA</w:t>
      </w:r>
    </w:p>
    <w:p w:rsidR="00BB7CEF" w:rsidRPr="003912CC" w:rsidRDefault="00000000" w:rsidP="005A5DAA">
      <w:pPr>
        <w:jc w:val="center"/>
        <w:rPr>
          <w:rFonts w:ascii="Times New Roman" w:hAnsi="Times New Roman" w:cs="Times New Roman"/>
          <w:sz w:val="20"/>
          <w:szCs w:val="20"/>
        </w:rPr>
      </w:pPr>
      <w:hyperlink r:id="rId5" w:history="1">
        <w:r w:rsidR="00130CAE" w:rsidRPr="00A10811">
          <w:rPr>
            <w:rStyle w:val="Hyperlink"/>
            <w:rFonts w:ascii="Times New Roman" w:hAnsi="Times New Roman" w:cs="Times New Roman"/>
            <w:sz w:val="20"/>
            <w:szCs w:val="20"/>
            <w:u w:val="none"/>
          </w:rPr>
          <w:t>spoorthyvarala612@gmail.com  |</w:t>
        </w:r>
      </w:hyperlink>
      <w:r w:rsidR="00130CAE" w:rsidRPr="00A10811">
        <w:rPr>
          <w:rFonts w:ascii="Times New Roman" w:hAnsi="Times New Roman" w:cs="Times New Roman"/>
          <w:sz w:val="20"/>
          <w:szCs w:val="20"/>
        </w:rPr>
        <w:t xml:space="preserve"> </w:t>
      </w:r>
      <w:r w:rsidR="00130CAE">
        <w:rPr>
          <w:rFonts w:ascii="Times New Roman" w:hAnsi="Times New Roman" w:cs="Times New Roman"/>
          <w:sz w:val="20"/>
          <w:szCs w:val="20"/>
        </w:rPr>
        <w:t xml:space="preserve"> </w:t>
      </w:r>
      <w:r w:rsidR="00BB7CEF" w:rsidRPr="003912CC">
        <w:rPr>
          <w:rFonts w:ascii="Times New Roman" w:hAnsi="Times New Roman" w:cs="Times New Roman"/>
          <w:sz w:val="20"/>
          <w:szCs w:val="20"/>
        </w:rPr>
        <w:t>657</w:t>
      </w:r>
      <w:r w:rsidR="00DA763F">
        <w:rPr>
          <w:rFonts w:ascii="Times New Roman" w:hAnsi="Times New Roman" w:cs="Times New Roman"/>
          <w:sz w:val="20"/>
          <w:szCs w:val="20"/>
        </w:rPr>
        <w:t>-</w:t>
      </w:r>
      <w:r w:rsidR="00BB7CEF" w:rsidRPr="003912CC">
        <w:rPr>
          <w:rFonts w:ascii="Times New Roman" w:hAnsi="Times New Roman" w:cs="Times New Roman"/>
          <w:sz w:val="20"/>
          <w:szCs w:val="20"/>
        </w:rPr>
        <w:t>319</w:t>
      </w:r>
      <w:r w:rsidR="00DA763F">
        <w:rPr>
          <w:rFonts w:ascii="Times New Roman" w:hAnsi="Times New Roman" w:cs="Times New Roman"/>
          <w:sz w:val="20"/>
          <w:szCs w:val="20"/>
        </w:rPr>
        <w:t>-</w:t>
      </w:r>
      <w:r w:rsidR="00BB7CEF" w:rsidRPr="003912CC">
        <w:rPr>
          <w:rFonts w:ascii="Times New Roman" w:hAnsi="Times New Roman" w:cs="Times New Roman"/>
          <w:sz w:val="20"/>
          <w:szCs w:val="20"/>
        </w:rPr>
        <w:t>1382</w:t>
      </w:r>
      <w:r w:rsidR="00A10811">
        <w:rPr>
          <w:rFonts w:ascii="Times New Roman" w:hAnsi="Times New Roman" w:cs="Times New Roman"/>
          <w:sz w:val="20"/>
          <w:szCs w:val="20"/>
        </w:rPr>
        <w:t xml:space="preserve"> </w:t>
      </w:r>
      <w:r w:rsidR="00DA763F">
        <w:rPr>
          <w:rFonts w:ascii="Times New Roman" w:hAnsi="Times New Roman" w:cs="Times New Roman"/>
          <w:sz w:val="20"/>
          <w:szCs w:val="20"/>
        </w:rPr>
        <w:t>|</w:t>
      </w:r>
      <w:r w:rsidR="00130CAE">
        <w:rPr>
          <w:rFonts w:ascii="Times New Roman" w:hAnsi="Times New Roman" w:cs="Times New Roman"/>
          <w:sz w:val="20"/>
          <w:szCs w:val="20"/>
        </w:rPr>
        <w:t xml:space="preserve">  </w:t>
      </w:r>
      <w:hyperlink r:id="rId6" w:history="1">
        <w:r w:rsidR="00DA763F" w:rsidRPr="00A10811">
          <w:rPr>
            <w:rStyle w:val="Hyperlink"/>
            <w:rFonts w:ascii="Times New Roman" w:hAnsi="Times New Roman" w:cs="Times New Roman"/>
            <w:sz w:val="20"/>
            <w:szCs w:val="20"/>
            <w:u w:val="none"/>
          </w:rPr>
          <w:t>LinkedIn</w:t>
        </w:r>
      </w:hyperlink>
      <w:r w:rsidR="00A10811" w:rsidRPr="00A10811">
        <w:rPr>
          <w:rStyle w:val="Hyperlink"/>
          <w:rFonts w:ascii="Times New Roman" w:hAnsi="Times New Roman" w:cs="Times New Roman"/>
          <w:sz w:val="20"/>
          <w:szCs w:val="20"/>
          <w:u w:val="none"/>
        </w:rPr>
        <w:t xml:space="preserve"> </w:t>
      </w:r>
      <w:r w:rsidR="0026229A" w:rsidRPr="003912CC">
        <w:rPr>
          <w:rFonts w:ascii="Times New Roman" w:hAnsi="Times New Roman" w:cs="Times New Roman"/>
          <w:sz w:val="20"/>
          <w:szCs w:val="20"/>
        </w:rPr>
        <w:t xml:space="preserve"> </w:t>
      </w:r>
    </w:p>
    <w:p w:rsidR="00BB7CEF" w:rsidRPr="003912CC" w:rsidRDefault="00BB7CEF" w:rsidP="00BB7CEF">
      <w:pPr>
        <w:pBdr>
          <w:bottom w:val="single" w:sz="4" w:space="1" w:color="auto"/>
        </w:pBdr>
        <w:spacing w:line="240" w:lineRule="auto"/>
        <w:rPr>
          <w:rFonts w:ascii="Times New Roman" w:hAnsi="Times New Roman" w:cs="Times New Roman"/>
          <w:b/>
          <w:bCs/>
          <w:sz w:val="20"/>
          <w:szCs w:val="20"/>
        </w:rPr>
      </w:pPr>
      <w:r w:rsidRPr="003912CC">
        <w:rPr>
          <w:rFonts w:ascii="Times New Roman" w:hAnsi="Times New Roman" w:cs="Times New Roman"/>
          <w:b/>
          <w:bCs/>
          <w:sz w:val="20"/>
          <w:szCs w:val="20"/>
        </w:rPr>
        <w:t>Education</w:t>
      </w:r>
    </w:p>
    <w:p w:rsidR="00DA763F" w:rsidRDefault="00DA763F" w:rsidP="00BB7CEF">
      <w:pPr>
        <w:spacing w:line="240" w:lineRule="auto"/>
        <w:rPr>
          <w:rFonts w:ascii="Times New Roman" w:hAnsi="Times New Roman" w:cs="Times New Roman"/>
          <w:b/>
          <w:bCs/>
          <w:sz w:val="20"/>
          <w:szCs w:val="20"/>
        </w:rPr>
      </w:pPr>
      <w:r w:rsidRPr="00DA763F">
        <w:rPr>
          <w:rFonts w:ascii="Times New Roman" w:hAnsi="Times New Roman" w:cs="Times New Roman"/>
          <w:b/>
          <w:bCs/>
          <w:sz w:val="20"/>
          <w:szCs w:val="20"/>
        </w:rPr>
        <w:t>California State University, Fullerton</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 xml:space="preserve">            </w:t>
      </w:r>
      <w:r>
        <w:rPr>
          <w:rFonts w:ascii="Times New Roman" w:hAnsi="Times New Roman" w:cs="Times New Roman"/>
          <w:sz w:val="20"/>
          <w:szCs w:val="20"/>
        </w:rPr>
        <w:t>08/2022 – 05/2024</w:t>
      </w:r>
    </w:p>
    <w:p w:rsidR="00DA763F" w:rsidRPr="00130CAE" w:rsidRDefault="00DA763F" w:rsidP="00BB7CEF">
      <w:pPr>
        <w:spacing w:line="240" w:lineRule="auto"/>
        <w:rPr>
          <w:rFonts w:ascii="Times New Roman" w:hAnsi="Times New Roman" w:cs="Times New Roman"/>
          <w:i/>
          <w:iCs/>
          <w:sz w:val="20"/>
          <w:szCs w:val="20"/>
        </w:rPr>
      </w:pPr>
      <w:r w:rsidRPr="00130CAE">
        <w:rPr>
          <w:rFonts w:ascii="Times New Roman" w:hAnsi="Times New Roman" w:cs="Times New Roman"/>
          <w:i/>
          <w:iCs/>
          <w:sz w:val="20"/>
          <w:szCs w:val="20"/>
        </w:rPr>
        <w:t>Master of Science</w:t>
      </w:r>
      <w:r w:rsidR="00130CAE" w:rsidRPr="00130CAE">
        <w:rPr>
          <w:rFonts w:ascii="Times New Roman" w:hAnsi="Times New Roman" w:cs="Times New Roman"/>
          <w:i/>
          <w:iCs/>
          <w:sz w:val="20"/>
          <w:szCs w:val="20"/>
        </w:rPr>
        <w:t xml:space="preserve"> in </w:t>
      </w:r>
      <w:r w:rsidRPr="00130CAE">
        <w:rPr>
          <w:rFonts w:ascii="Times New Roman" w:hAnsi="Times New Roman" w:cs="Times New Roman"/>
          <w:i/>
          <w:iCs/>
          <w:sz w:val="20"/>
          <w:szCs w:val="20"/>
        </w:rPr>
        <w:t>Computer Science</w:t>
      </w:r>
    </w:p>
    <w:p w:rsidR="00DA763F" w:rsidRDefault="00DA763F" w:rsidP="00BB7CEF">
      <w:pPr>
        <w:spacing w:line="240" w:lineRule="auto"/>
        <w:rPr>
          <w:rFonts w:ascii="Times New Roman" w:hAnsi="Times New Roman" w:cs="Times New Roman"/>
          <w:sz w:val="20"/>
          <w:szCs w:val="20"/>
        </w:rPr>
      </w:pPr>
      <w:r w:rsidRPr="00DA763F">
        <w:rPr>
          <w:rFonts w:ascii="Times New Roman" w:hAnsi="Times New Roman" w:cs="Times New Roman"/>
          <w:b/>
          <w:bCs/>
          <w:sz w:val="20"/>
          <w:szCs w:val="20"/>
        </w:rPr>
        <w:t>Coursework:</w:t>
      </w:r>
      <w:r>
        <w:rPr>
          <w:rFonts w:ascii="Times New Roman" w:hAnsi="Times New Roman" w:cs="Times New Roman"/>
          <w:sz w:val="20"/>
          <w:szCs w:val="20"/>
        </w:rPr>
        <w:t xml:space="preserve"> Advanced Algorithms, Advanced Database Management System, Advanced Blockchain Technology,</w:t>
      </w:r>
    </w:p>
    <w:p w:rsidR="00BB7CEF" w:rsidRDefault="00DA763F" w:rsidP="00BB7CEF">
      <w:pPr>
        <w:spacing w:line="240" w:lineRule="auto"/>
        <w:rPr>
          <w:rFonts w:ascii="Times New Roman" w:hAnsi="Times New Roman" w:cs="Times New Roman"/>
          <w:sz w:val="20"/>
          <w:szCs w:val="20"/>
        </w:rPr>
      </w:pPr>
      <w:r>
        <w:rPr>
          <w:rFonts w:ascii="Times New Roman" w:hAnsi="Times New Roman" w:cs="Times New Roman"/>
          <w:sz w:val="20"/>
          <w:szCs w:val="20"/>
        </w:rPr>
        <w:t>Modern Software Management, Software Verification and Validation.</w:t>
      </w:r>
      <w:r w:rsidR="00BB7CEF">
        <w:rPr>
          <w:rFonts w:ascii="Times New Roman" w:hAnsi="Times New Roman" w:cs="Times New Roman"/>
          <w:sz w:val="20"/>
          <w:szCs w:val="20"/>
        </w:rPr>
        <w:tab/>
        <w:t xml:space="preserve">            </w:t>
      </w:r>
    </w:p>
    <w:p w:rsidR="00BB7CEF" w:rsidRDefault="003912CC" w:rsidP="00BB7CEF">
      <w:pPr>
        <w:spacing w:line="240" w:lineRule="auto"/>
        <w:rPr>
          <w:rFonts w:ascii="Times New Roman" w:hAnsi="Times New Roman" w:cs="Times New Roman"/>
          <w:sz w:val="20"/>
          <w:szCs w:val="20"/>
        </w:rPr>
      </w:pPr>
      <w:r w:rsidRPr="00DA763F">
        <w:rPr>
          <w:rFonts w:ascii="Times New Roman" w:hAnsi="Times New Roman" w:cs="Times New Roman"/>
          <w:b/>
          <w:bCs/>
          <w:sz w:val="20"/>
          <w:szCs w:val="20"/>
        </w:rPr>
        <w:t>Sreenidhi Institute of Science and Technology</w:t>
      </w:r>
      <w:r>
        <w:rPr>
          <w:rFonts w:ascii="Times New Roman" w:hAnsi="Times New Roman" w:cs="Times New Roman"/>
          <w:sz w:val="20"/>
          <w:szCs w:val="20"/>
        </w:rPr>
        <w:t xml:space="preserve"> </w:t>
      </w:r>
      <w:r w:rsidR="00DA763F">
        <w:rPr>
          <w:rFonts w:ascii="Times New Roman" w:hAnsi="Times New Roman" w:cs="Times New Roman"/>
          <w:sz w:val="20"/>
          <w:szCs w:val="20"/>
        </w:rPr>
        <w:tab/>
      </w:r>
      <w:r w:rsidR="00DA763F">
        <w:rPr>
          <w:rFonts w:ascii="Times New Roman" w:hAnsi="Times New Roman" w:cs="Times New Roman"/>
          <w:sz w:val="20"/>
          <w:szCs w:val="20"/>
        </w:rPr>
        <w:tab/>
      </w:r>
      <w:r w:rsidR="00DA763F">
        <w:rPr>
          <w:rFonts w:ascii="Times New Roman" w:hAnsi="Times New Roman" w:cs="Times New Roman"/>
          <w:sz w:val="20"/>
          <w:szCs w:val="20"/>
        </w:rPr>
        <w:tab/>
      </w:r>
      <w:r w:rsidR="00DA763F">
        <w:rPr>
          <w:rFonts w:ascii="Times New Roman" w:hAnsi="Times New Roman" w:cs="Times New Roman"/>
          <w:sz w:val="20"/>
          <w:szCs w:val="20"/>
        </w:rPr>
        <w:tab/>
      </w:r>
      <w:r w:rsidR="00DA763F">
        <w:rPr>
          <w:rFonts w:ascii="Times New Roman" w:hAnsi="Times New Roman" w:cs="Times New Roman"/>
          <w:sz w:val="20"/>
          <w:szCs w:val="20"/>
        </w:rPr>
        <w:tab/>
        <w:t xml:space="preserve">            </w:t>
      </w:r>
      <w:r>
        <w:rPr>
          <w:rFonts w:ascii="Times New Roman" w:hAnsi="Times New Roman" w:cs="Times New Roman"/>
          <w:sz w:val="20"/>
          <w:szCs w:val="20"/>
        </w:rPr>
        <w:t>06/2017 – 06/2021</w:t>
      </w:r>
    </w:p>
    <w:p w:rsidR="00DA763F" w:rsidRDefault="00DA763F" w:rsidP="00BB7CEF">
      <w:pPr>
        <w:spacing w:line="240" w:lineRule="auto"/>
        <w:rPr>
          <w:rFonts w:ascii="Times New Roman" w:hAnsi="Times New Roman" w:cs="Times New Roman"/>
          <w:i/>
          <w:iCs/>
          <w:sz w:val="20"/>
          <w:szCs w:val="20"/>
        </w:rPr>
      </w:pPr>
      <w:r w:rsidRPr="00130CAE">
        <w:rPr>
          <w:rFonts w:ascii="Times New Roman" w:hAnsi="Times New Roman" w:cs="Times New Roman"/>
          <w:i/>
          <w:iCs/>
          <w:sz w:val="20"/>
          <w:szCs w:val="20"/>
        </w:rPr>
        <w:t>Bachelo</w:t>
      </w:r>
      <w:r w:rsidR="00610C28">
        <w:rPr>
          <w:rFonts w:ascii="Times New Roman" w:hAnsi="Times New Roman" w:cs="Times New Roman"/>
          <w:i/>
          <w:iCs/>
          <w:sz w:val="20"/>
          <w:szCs w:val="20"/>
        </w:rPr>
        <w:t>r</w:t>
      </w:r>
      <w:r w:rsidR="00130CAE" w:rsidRPr="00130CAE">
        <w:rPr>
          <w:rFonts w:ascii="Times New Roman" w:hAnsi="Times New Roman" w:cs="Times New Roman"/>
          <w:i/>
          <w:iCs/>
          <w:sz w:val="20"/>
          <w:szCs w:val="20"/>
        </w:rPr>
        <w:t xml:space="preserve">’s in </w:t>
      </w:r>
      <w:r w:rsidRPr="00130CAE">
        <w:rPr>
          <w:rFonts w:ascii="Times New Roman" w:hAnsi="Times New Roman" w:cs="Times New Roman"/>
          <w:i/>
          <w:iCs/>
          <w:sz w:val="20"/>
          <w:szCs w:val="20"/>
        </w:rPr>
        <w:t>Computer Science and Engineering</w:t>
      </w:r>
    </w:p>
    <w:p w:rsidR="00610C28" w:rsidRPr="00610C28" w:rsidRDefault="00610C28" w:rsidP="00BB7CEF">
      <w:pPr>
        <w:spacing w:line="240" w:lineRule="auto"/>
        <w:rPr>
          <w:rFonts w:ascii="Times New Roman" w:hAnsi="Times New Roman" w:cs="Times New Roman"/>
          <w:i/>
          <w:iCs/>
          <w:sz w:val="20"/>
          <w:szCs w:val="20"/>
        </w:rPr>
      </w:pPr>
      <w:r w:rsidRPr="00DA763F">
        <w:rPr>
          <w:rFonts w:ascii="Times New Roman" w:hAnsi="Times New Roman" w:cs="Times New Roman"/>
          <w:b/>
          <w:bCs/>
          <w:sz w:val="20"/>
          <w:szCs w:val="20"/>
        </w:rPr>
        <w:t>Coursework:</w:t>
      </w:r>
      <w:r>
        <w:rPr>
          <w:rFonts w:ascii="Times New Roman" w:hAnsi="Times New Roman" w:cs="Times New Roman"/>
          <w:b/>
          <w:bCs/>
          <w:sz w:val="20"/>
          <w:szCs w:val="20"/>
        </w:rPr>
        <w:t xml:space="preserve"> </w:t>
      </w:r>
      <w:r>
        <w:rPr>
          <w:rFonts w:ascii="Times New Roman" w:hAnsi="Times New Roman" w:cs="Times New Roman"/>
          <w:sz w:val="20"/>
          <w:szCs w:val="20"/>
        </w:rPr>
        <w:t>Data Structures, Object Oriented Programming, Machine Learning, Artificial Intelligence</w:t>
      </w:r>
    </w:p>
    <w:p w:rsidR="003912CC" w:rsidRDefault="003912CC" w:rsidP="003912CC">
      <w:pPr>
        <w:pBdr>
          <w:bottom w:val="single" w:sz="4" w:space="1" w:color="auto"/>
        </w:pBdr>
        <w:spacing w:line="240" w:lineRule="auto"/>
        <w:rPr>
          <w:rFonts w:ascii="Times New Roman" w:hAnsi="Times New Roman" w:cs="Times New Roman"/>
          <w:b/>
          <w:bCs/>
          <w:sz w:val="20"/>
          <w:szCs w:val="20"/>
        </w:rPr>
      </w:pPr>
      <w:r w:rsidRPr="003912CC">
        <w:rPr>
          <w:rFonts w:ascii="Times New Roman" w:hAnsi="Times New Roman" w:cs="Times New Roman"/>
          <w:b/>
          <w:bCs/>
          <w:sz w:val="20"/>
          <w:szCs w:val="20"/>
        </w:rPr>
        <w:t>Skills</w:t>
      </w:r>
    </w:p>
    <w:tbl>
      <w:tblPr>
        <w:tblStyle w:val="divdocumenttable"/>
        <w:tblW w:w="10768" w:type="dxa"/>
        <w:tblLayout w:type="fixed"/>
        <w:tblCellMar>
          <w:left w:w="0" w:type="dxa"/>
          <w:right w:w="0" w:type="dxa"/>
        </w:tblCellMar>
        <w:tblLook w:val="05E0" w:firstRow="1" w:lastRow="1" w:firstColumn="1" w:lastColumn="1" w:noHBand="0" w:noVBand="1"/>
      </w:tblPr>
      <w:tblGrid>
        <w:gridCol w:w="5348"/>
        <w:gridCol w:w="5420"/>
      </w:tblGrid>
      <w:tr w:rsidR="003912CC" w:rsidTr="00A07C70">
        <w:trPr>
          <w:trHeight w:val="162"/>
        </w:trPr>
        <w:tc>
          <w:tcPr>
            <w:tcW w:w="5348" w:type="dxa"/>
            <w:tcMar>
              <w:top w:w="0" w:type="dxa"/>
              <w:left w:w="0" w:type="dxa"/>
              <w:bottom w:w="0" w:type="dxa"/>
              <w:right w:w="0" w:type="dxa"/>
            </w:tcMar>
            <w:hideMark/>
          </w:tcPr>
          <w:p w:rsidR="003912CC" w:rsidRPr="003912CC" w:rsidRDefault="003912CC" w:rsidP="003912CC">
            <w:pPr>
              <w:pStyle w:val="ListParagraph"/>
              <w:numPr>
                <w:ilvl w:val="0"/>
                <w:numId w:val="3"/>
              </w:numPr>
              <w:rPr>
                <w:rFonts w:eastAsia="Century Gothic"/>
              </w:rPr>
            </w:pPr>
            <w:r w:rsidRPr="003912CC">
              <w:rPr>
                <w:rFonts w:eastAsia="Century Gothic"/>
                <w:b/>
                <w:bCs/>
              </w:rPr>
              <w:t>Programming Languages:</w:t>
            </w:r>
            <w:r w:rsidRPr="003912CC">
              <w:rPr>
                <w:rFonts w:eastAsia="Century Gothic"/>
              </w:rPr>
              <w:t xml:space="preserve"> Python, Java, C</w:t>
            </w:r>
            <w:r w:rsidR="00861CE0">
              <w:rPr>
                <w:rFonts w:eastAsia="Century Gothic"/>
              </w:rPr>
              <w:t>, C++</w:t>
            </w:r>
            <w:r w:rsidRPr="003912CC">
              <w:rPr>
                <w:rFonts w:eastAsia="Century Gothic"/>
              </w:rPr>
              <w:t>.</w:t>
            </w:r>
          </w:p>
          <w:p w:rsidR="003912CC" w:rsidRPr="003912CC" w:rsidRDefault="003912CC" w:rsidP="003912CC">
            <w:pPr>
              <w:pStyle w:val="ListParagraph"/>
              <w:numPr>
                <w:ilvl w:val="0"/>
                <w:numId w:val="3"/>
              </w:numPr>
              <w:rPr>
                <w:rFonts w:eastAsia="Century Gothic"/>
              </w:rPr>
            </w:pPr>
            <w:r w:rsidRPr="003912CC">
              <w:rPr>
                <w:rFonts w:eastAsia="Century Gothic"/>
                <w:b/>
                <w:bCs/>
              </w:rPr>
              <w:t>Web Technologies:</w:t>
            </w:r>
            <w:r w:rsidRPr="003912CC">
              <w:rPr>
                <w:rFonts w:eastAsia="Century Gothic"/>
              </w:rPr>
              <w:t xml:space="preserve"> HTML, CSS, Bootstrap, Java</w:t>
            </w:r>
            <w:r w:rsidR="00F30EA4">
              <w:rPr>
                <w:rFonts w:eastAsia="Century Gothic"/>
              </w:rPr>
              <w:t xml:space="preserve"> </w:t>
            </w:r>
            <w:r w:rsidRPr="003912CC">
              <w:rPr>
                <w:rFonts w:eastAsia="Century Gothic"/>
              </w:rPr>
              <w:t>script</w:t>
            </w:r>
          </w:p>
        </w:tc>
        <w:tc>
          <w:tcPr>
            <w:tcW w:w="5420" w:type="dxa"/>
            <w:tcBorders>
              <w:left w:val="single" w:sz="8" w:space="0" w:color="FEFDFD"/>
            </w:tcBorders>
            <w:tcMar>
              <w:top w:w="0" w:type="dxa"/>
              <w:left w:w="0" w:type="dxa"/>
              <w:bottom w:w="0" w:type="dxa"/>
              <w:right w:w="0" w:type="dxa"/>
            </w:tcMar>
            <w:hideMark/>
          </w:tcPr>
          <w:p w:rsidR="003912CC" w:rsidRDefault="003912CC" w:rsidP="003912CC">
            <w:pPr>
              <w:pStyle w:val="ListParagraph"/>
              <w:numPr>
                <w:ilvl w:val="0"/>
                <w:numId w:val="3"/>
              </w:numPr>
              <w:rPr>
                <w:rFonts w:eastAsia="Century Gothic"/>
              </w:rPr>
            </w:pPr>
            <w:r w:rsidRPr="003912CC">
              <w:rPr>
                <w:rFonts w:eastAsia="Century Gothic"/>
                <w:b/>
                <w:bCs/>
              </w:rPr>
              <w:t>Data Management:</w:t>
            </w:r>
            <w:r w:rsidRPr="003912CC">
              <w:rPr>
                <w:rFonts w:eastAsia="Century Gothic"/>
              </w:rPr>
              <w:t xml:space="preserve"> SQ</w:t>
            </w:r>
            <w:r>
              <w:rPr>
                <w:rFonts w:eastAsia="Century Gothic"/>
              </w:rPr>
              <w:t>L</w:t>
            </w:r>
          </w:p>
          <w:p w:rsidR="00A07C70" w:rsidRPr="003912CC" w:rsidRDefault="00A07C70" w:rsidP="00A07C70">
            <w:pPr>
              <w:pStyle w:val="ListParagraph"/>
              <w:numPr>
                <w:ilvl w:val="0"/>
                <w:numId w:val="3"/>
              </w:numPr>
              <w:rPr>
                <w:rFonts w:eastAsia="Century Gothic"/>
                <w:b/>
                <w:bCs/>
              </w:rPr>
            </w:pPr>
            <w:r w:rsidRPr="003912CC">
              <w:rPr>
                <w:rFonts w:eastAsia="Century Gothic"/>
                <w:b/>
                <w:bCs/>
              </w:rPr>
              <w:t>Others:</w:t>
            </w:r>
            <w:r w:rsidRPr="003912CC">
              <w:rPr>
                <w:rFonts w:eastAsia="Century Gothic"/>
              </w:rPr>
              <w:t xml:space="preserve"> Spring, Spring Boot, Agile Development</w:t>
            </w:r>
          </w:p>
          <w:p w:rsidR="00A07C70" w:rsidRPr="003912CC" w:rsidRDefault="00A07C70" w:rsidP="00A07C70">
            <w:pPr>
              <w:pStyle w:val="ListParagraph"/>
              <w:rPr>
                <w:rFonts w:eastAsia="Century Gothic"/>
              </w:rPr>
            </w:pPr>
          </w:p>
        </w:tc>
      </w:tr>
      <w:tr w:rsidR="003912CC" w:rsidTr="00A07C70">
        <w:trPr>
          <w:trHeight w:val="162"/>
        </w:trPr>
        <w:tc>
          <w:tcPr>
            <w:tcW w:w="5348" w:type="dxa"/>
            <w:tcMar>
              <w:top w:w="0" w:type="dxa"/>
              <w:left w:w="0" w:type="dxa"/>
              <w:bottom w:w="0" w:type="dxa"/>
              <w:right w:w="0" w:type="dxa"/>
            </w:tcMar>
          </w:tcPr>
          <w:p w:rsidR="003912CC" w:rsidRPr="005A5DAA" w:rsidRDefault="00030F39" w:rsidP="003912CC">
            <w:pPr>
              <w:pStyle w:val="ListParagraph"/>
              <w:numPr>
                <w:ilvl w:val="0"/>
                <w:numId w:val="3"/>
              </w:numPr>
              <w:rPr>
                <w:rFonts w:eastAsia="Century Gothic"/>
                <w:b/>
                <w:bCs/>
              </w:rPr>
            </w:pPr>
            <w:r>
              <w:rPr>
                <w:rFonts w:eastAsia="Century Gothic"/>
                <w:b/>
                <w:bCs/>
              </w:rPr>
              <w:t xml:space="preserve">Libraries: </w:t>
            </w:r>
            <w:r>
              <w:rPr>
                <w:rFonts w:eastAsia="Century Gothic"/>
              </w:rPr>
              <w:t>NumPy, Pandas, Scikit-learn, Matplotlib</w:t>
            </w:r>
          </w:p>
          <w:p w:rsidR="005A5DAA" w:rsidRPr="003912CC" w:rsidRDefault="005A5DAA" w:rsidP="005A5DAA">
            <w:pPr>
              <w:pStyle w:val="ListParagraph"/>
              <w:rPr>
                <w:rFonts w:eastAsia="Century Gothic"/>
                <w:b/>
                <w:bCs/>
              </w:rPr>
            </w:pPr>
          </w:p>
        </w:tc>
        <w:tc>
          <w:tcPr>
            <w:tcW w:w="5420" w:type="dxa"/>
            <w:tcBorders>
              <w:left w:val="single" w:sz="8" w:space="0" w:color="FEFDFD"/>
            </w:tcBorders>
            <w:tcMar>
              <w:top w:w="0" w:type="dxa"/>
              <w:left w:w="0" w:type="dxa"/>
              <w:bottom w:w="0" w:type="dxa"/>
              <w:right w:w="0" w:type="dxa"/>
            </w:tcMar>
          </w:tcPr>
          <w:p w:rsidR="003912CC" w:rsidRPr="00A07C70" w:rsidRDefault="003912CC" w:rsidP="00A07C70">
            <w:pPr>
              <w:rPr>
                <w:rFonts w:eastAsia="Century Gothic"/>
                <w:b/>
                <w:bCs/>
              </w:rPr>
            </w:pPr>
          </w:p>
        </w:tc>
      </w:tr>
    </w:tbl>
    <w:p w:rsidR="003912CC" w:rsidRDefault="003912CC" w:rsidP="003912CC">
      <w:pPr>
        <w:pBdr>
          <w:bottom w:val="single" w:sz="4" w:space="1" w:color="auto"/>
        </w:pBdr>
        <w:tabs>
          <w:tab w:val="left" w:pos="3337"/>
        </w:tabs>
        <w:rPr>
          <w:rFonts w:ascii="Times New Roman" w:hAnsi="Times New Roman" w:cs="Times New Roman"/>
          <w:b/>
          <w:bCs/>
          <w:sz w:val="20"/>
          <w:szCs w:val="20"/>
        </w:rPr>
      </w:pPr>
      <w:r w:rsidRPr="003912CC">
        <w:rPr>
          <w:rFonts w:ascii="Times New Roman" w:hAnsi="Times New Roman" w:cs="Times New Roman"/>
          <w:b/>
          <w:bCs/>
          <w:sz w:val="20"/>
          <w:szCs w:val="20"/>
        </w:rPr>
        <w:t>Professional Experience</w:t>
      </w:r>
    </w:p>
    <w:p w:rsidR="003912CC" w:rsidRPr="003912CC" w:rsidRDefault="003912CC" w:rsidP="003912CC">
      <w:pPr>
        <w:spacing w:line="240" w:lineRule="auto"/>
        <w:rPr>
          <w:rFonts w:ascii="Times New Roman" w:hAnsi="Times New Roman" w:cs="Times New Roman"/>
          <w:sz w:val="20"/>
          <w:szCs w:val="20"/>
        </w:rPr>
      </w:pPr>
      <w:r w:rsidRPr="003912CC">
        <w:rPr>
          <w:rFonts w:ascii="Times New Roman" w:hAnsi="Times New Roman" w:cs="Times New Roman"/>
          <w:b/>
          <w:bCs/>
          <w:sz w:val="20"/>
          <w:szCs w:val="20"/>
        </w:rPr>
        <w:t>Application Development Analyst</w:t>
      </w:r>
      <w:r>
        <w:rPr>
          <w:rFonts w:ascii="Times New Roman" w:hAnsi="Times New Roman" w:cs="Times New Roman"/>
          <w:b/>
          <w:bCs/>
          <w:sz w:val="20"/>
          <w:szCs w:val="20"/>
        </w:rPr>
        <w:t xml:space="preserve">, </w:t>
      </w:r>
      <w:r w:rsidRPr="00A10811">
        <w:rPr>
          <w:rFonts w:ascii="Times New Roman" w:hAnsi="Times New Roman" w:cs="Times New Roman"/>
          <w:i/>
          <w:iCs/>
          <w:sz w:val="20"/>
          <w:szCs w:val="20"/>
        </w:rPr>
        <w:t>Accenture Solutions</w:t>
      </w:r>
      <w:r w:rsidR="00A10811" w:rsidRPr="00A10811">
        <w:rPr>
          <w:rFonts w:ascii="Times New Roman" w:hAnsi="Times New Roman" w:cs="Times New Roman"/>
          <w:b/>
          <w:bCs/>
          <w:sz w:val="20"/>
          <w:szCs w:val="20"/>
        </w:rPr>
        <w:t xml:space="preserve"> </w:t>
      </w:r>
      <w:r w:rsidRPr="003912CC">
        <w:rPr>
          <w:rFonts w:ascii="Times New Roman" w:hAnsi="Times New Roman" w:cs="Times New Roman"/>
          <w:sz w:val="20"/>
          <w:szCs w:val="20"/>
        </w:rPr>
        <w:t xml:space="preserve">- Hyderabad, </w:t>
      </w:r>
      <w:r w:rsidR="00610C28">
        <w:rPr>
          <w:rFonts w:ascii="Times New Roman" w:hAnsi="Times New Roman" w:cs="Times New Roman"/>
          <w:sz w:val="20"/>
          <w:szCs w:val="20"/>
        </w:rPr>
        <w:t xml:space="preserve">India        </w:t>
      </w:r>
      <w:r>
        <w:rPr>
          <w:rFonts w:ascii="Times New Roman" w:hAnsi="Times New Roman" w:cs="Times New Roman"/>
          <w:sz w:val="20"/>
          <w:szCs w:val="20"/>
        </w:rPr>
        <w:tab/>
        <w:t xml:space="preserve">             </w:t>
      </w:r>
      <w:r w:rsidRPr="003912CC">
        <w:rPr>
          <w:rFonts w:ascii="Times New Roman" w:hAnsi="Times New Roman" w:cs="Times New Roman"/>
          <w:sz w:val="20"/>
          <w:szCs w:val="20"/>
        </w:rPr>
        <w:t xml:space="preserve">08/2021 - 07/2022 </w:t>
      </w:r>
    </w:p>
    <w:p w:rsidR="003912CC" w:rsidRPr="003912CC" w:rsidRDefault="003912CC" w:rsidP="003912CC">
      <w:pPr>
        <w:pStyle w:val="ListParagraph"/>
        <w:numPr>
          <w:ilvl w:val="0"/>
          <w:numId w:val="5"/>
        </w:numPr>
        <w:spacing w:line="240" w:lineRule="auto"/>
        <w:rPr>
          <w:rFonts w:ascii="Times New Roman" w:hAnsi="Times New Roman" w:cs="Times New Roman"/>
          <w:sz w:val="20"/>
          <w:szCs w:val="20"/>
        </w:rPr>
      </w:pPr>
      <w:r w:rsidRPr="003912CC">
        <w:rPr>
          <w:rFonts w:ascii="Times New Roman" w:hAnsi="Times New Roman" w:cs="Times New Roman"/>
          <w:sz w:val="20"/>
          <w:szCs w:val="20"/>
        </w:rPr>
        <w:t>Deployed and configured BMIDE components, ensuring proper integration and functionality.</w:t>
      </w:r>
    </w:p>
    <w:p w:rsidR="003912CC" w:rsidRPr="003912CC" w:rsidRDefault="003912CC" w:rsidP="003912CC">
      <w:pPr>
        <w:pStyle w:val="ListParagraph"/>
        <w:numPr>
          <w:ilvl w:val="0"/>
          <w:numId w:val="5"/>
        </w:numPr>
        <w:spacing w:line="240" w:lineRule="auto"/>
        <w:rPr>
          <w:rFonts w:ascii="Times New Roman" w:hAnsi="Times New Roman" w:cs="Times New Roman"/>
          <w:sz w:val="20"/>
          <w:szCs w:val="20"/>
        </w:rPr>
      </w:pPr>
      <w:r w:rsidRPr="003912CC">
        <w:rPr>
          <w:rFonts w:ascii="Times New Roman" w:hAnsi="Times New Roman" w:cs="Times New Roman"/>
          <w:sz w:val="20"/>
          <w:szCs w:val="20"/>
        </w:rPr>
        <w:t>Installed and upgraded Teamcenter modules on Azure Cloud, ensuring seamless operations.</w:t>
      </w:r>
    </w:p>
    <w:p w:rsidR="003912CC" w:rsidRPr="003912CC" w:rsidRDefault="003912CC" w:rsidP="003912CC">
      <w:pPr>
        <w:pStyle w:val="ListParagraph"/>
        <w:numPr>
          <w:ilvl w:val="0"/>
          <w:numId w:val="5"/>
        </w:numPr>
        <w:spacing w:line="240" w:lineRule="auto"/>
        <w:rPr>
          <w:rFonts w:ascii="Times New Roman" w:hAnsi="Times New Roman" w:cs="Times New Roman"/>
          <w:sz w:val="20"/>
          <w:szCs w:val="20"/>
        </w:rPr>
      </w:pPr>
      <w:r w:rsidRPr="003912CC">
        <w:rPr>
          <w:rFonts w:ascii="Times New Roman" w:hAnsi="Times New Roman" w:cs="Times New Roman"/>
          <w:sz w:val="20"/>
          <w:szCs w:val="20"/>
        </w:rPr>
        <w:t>Analyzed software problems and developed effective solutions and coding fixes.</w:t>
      </w:r>
    </w:p>
    <w:p w:rsidR="003912CC" w:rsidRDefault="003912CC" w:rsidP="003912CC">
      <w:pPr>
        <w:pStyle w:val="ListParagraph"/>
        <w:numPr>
          <w:ilvl w:val="0"/>
          <w:numId w:val="5"/>
        </w:numPr>
        <w:spacing w:line="240" w:lineRule="auto"/>
        <w:rPr>
          <w:rFonts w:ascii="Times New Roman" w:hAnsi="Times New Roman" w:cs="Times New Roman"/>
          <w:sz w:val="20"/>
          <w:szCs w:val="20"/>
        </w:rPr>
      </w:pPr>
      <w:r w:rsidRPr="003912CC">
        <w:rPr>
          <w:rFonts w:ascii="Times New Roman" w:hAnsi="Times New Roman" w:cs="Times New Roman"/>
          <w:sz w:val="20"/>
          <w:szCs w:val="20"/>
        </w:rPr>
        <w:t>Executed server software installation, configuration, and troubleshooting for optimal performance</w:t>
      </w:r>
    </w:p>
    <w:p w:rsidR="003912CC" w:rsidRPr="003912CC" w:rsidRDefault="00DE7BC8" w:rsidP="003912CC">
      <w:pPr>
        <w:spacing w:line="240" w:lineRule="auto"/>
        <w:rPr>
          <w:rFonts w:ascii="Times New Roman" w:hAnsi="Times New Roman" w:cs="Times New Roman"/>
          <w:sz w:val="20"/>
          <w:szCs w:val="20"/>
        </w:rPr>
      </w:pPr>
      <w:bookmarkStart w:id="0" w:name="_Hlk144975811"/>
      <w:r w:rsidRPr="00DE7BC8">
        <w:rPr>
          <w:rFonts w:ascii="Times New Roman" w:hAnsi="Times New Roman" w:cs="Times New Roman"/>
          <w:b/>
          <w:bCs/>
          <w:sz w:val="20"/>
          <w:szCs w:val="20"/>
        </w:rPr>
        <w:t xml:space="preserve">Machine Learning </w:t>
      </w:r>
      <w:r w:rsidR="003912CC" w:rsidRPr="00DE7BC8">
        <w:rPr>
          <w:rFonts w:ascii="Times New Roman" w:hAnsi="Times New Roman" w:cs="Times New Roman"/>
          <w:b/>
          <w:bCs/>
          <w:sz w:val="20"/>
          <w:szCs w:val="20"/>
        </w:rPr>
        <w:t>Intern</w:t>
      </w:r>
      <w:r w:rsidR="003912CC" w:rsidRPr="00A10811">
        <w:rPr>
          <w:rFonts w:ascii="Times New Roman" w:hAnsi="Times New Roman" w:cs="Times New Roman"/>
          <w:b/>
          <w:bCs/>
          <w:i/>
          <w:iCs/>
          <w:sz w:val="20"/>
          <w:szCs w:val="20"/>
        </w:rPr>
        <w:t>,</w:t>
      </w:r>
      <w:r w:rsidR="003912CC" w:rsidRPr="00A10811">
        <w:rPr>
          <w:rFonts w:ascii="Times New Roman" w:hAnsi="Times New Roman" w:cs="Times New Roman"/>
          <w:i/>
          <w:iCs/>
          <w:sz w:val="20"/>
          <w:szCs w:val="20"/>
        </w:rPr>
        <w:t xml:space="preserve"> Techvolt</w:t>
      </w:r>
      <w:r w:rsidR="003912CC">
        <w:rPr>
          <w:rFonts w:ascii="Times New Roman" w:hAnsi="Times New Roman" w:cs="Times New Roman"/>
          <w:sz w:val="20"/>
          <w:szCs w:val="20"/>
        </w:rPr>
        <w:t xml:space="preserve">, </w:t>
      </w:r>
      <w:r w:rsidR="003912CC" w:rsidRPr="003912CC">
        <w:rPr>
          <w:rFonts w:ascii="Times New Roman" w:hAnsi="Times New Roman" w:cs="Times New Roman"/>
          <w:sz w:val="20"/>
          <w:szCs w:val="20"/>
        </w:rPr>
        <w:t xml:space="preserve">Coimbatore, </w:t>
      </w:r>
      <w:r w:rsidR="00610C28">
        <w:rPr>
          <w:rFonts w:ascii="Times New Roman" w:hAnsi="Times New Roman" w:cs="Times New Roman"/>
          <w:sz w:val="20"/>
          <w:szCs w:val="20"/>
        </w:rPr>
        <w:t xml:space="preserve">India </w:t>
      </w:r>
      <w:r w:rsidR="003912CC">
        <w:rPr>
          <w:rFonts w:ascii="Times New Roman" w:hAnsi="Times New Roman" w:cs="Times New Roman"/>
          <w:sz w:val="20"/>
          <w:szCs w:val="20"/>
        </w:rPr>
        <w:tab/>
      </w:r>
      <w:r w:rsidR="003912CC">
        <w:rPr>
          <w:rFonts w:ascii="Times New Roman" w:hAnsi="Times New Roman" w:cs="Times New Roman"/>
          <w:sz w:val="20"/>
          <w:szCs w:val="20"/>
        </w:rPr>
        <w:tab/>
      </w:r>
      <w:r w:rsidR="003912CC">
        <w:rPr>
          <w:rFonts w:ascii="Times New Roman" w:hAnsi="Times New Roman" w:cs="Times New Roman"/>
          <w:sz w:val="20"/>
          <w:szCs w:val="20"/>
        </w:rPr>
        <w:tab/>
      </w:r>
      <w:r w:rsidR="003912CC">
        <w:rPr>
          <w:rFonts w:ascii="Times New Roman" w:hAnsi="Times New Roman" w:cs="Times New Roman"/>
          <w:sz w:val="20"/>
          <w:szCs w:val="20"/>
        </w:rPr>
        <w:tab/>
        <w:t xml:space="preserve">             </w:t>
      </w:r>
      <w:r w:rsidR="003912CC" w:rsidRPr="003912CC">
        <w:rPr>
          <w:rFonts w:ascii="Times New Roman" w:hAnsi="Times New Roman" w:cs="Times New Roman"/>
          <w:sz w:val="20"/>
          <w:szCs w:val="20"/>
        </w:rPr>
        <w:t xml:space="preserve">06/2020 - 07/2020 </w:t>
      </w:r>
    </w:p>
    <w:p w:rsidR="003912CC" w:rsidRPr="003912CC" w:rsidRDefault="003912CC" w:rsidP="003912CC">
      <w:pPr>
        <w:pStyle w:val="ListParagraph"/>
        <w:numPr>
          <w:ilvl w:val="0"/>
          <w:numId w:val="7"/>
        </w:numPr>
        <w:spacing w:line="240" w:lineRule="auto"/>
        <w:rPr>
          <w:rFonts w:ascii="Times New Roman" w:hAnsi="Times New Roman" w:cs="Times New Roman"/>
          <w:sz w:val="20"/>
          <w:szCs w:val="20"/>
        </w:rPr>
      </w:pPr>
      <w:r w:rsidRPr="003912CC">
        <w:rPr>
          <w:rFonts w:ascii="Times New Roman" w:hAnsi="Times New Roman" w:cs="Times New Roman"/>
          <w:sz w:val="20"/>
          <w:szCs w:val="20"/>
        </w:rPr>
        <w:t>Worked as a remote intern, focusing on machine learning algorithms.</w:t>
      </w:r>
    </w:p>
    <w:p w:rsidR="003912CC" w:rsidRPr="003912CC" w:rsidRDefault="003912CC" w:rsidP="003912CC">
      <w:pPr>
        <w:pStyle w:val="ListParagraph"/>
        <w:numPr>
          <w:ilvl w:val="0"/>
          <w:numId w:val="7"/>
        </w:numPr>
        <w:spacing w:line="240" w:lineRule="auto"/>
        <w:rPr>
          <w:rFonts w:ascii="Times New Roman" w:hAnsi="Times New Roman" w:cs="Times New Roman"/>
          <w:sz w:val="20"/>
          <w:szCs w:val="20"/>
        </w:rPr>
      </w:pPr>
      <w:r w:rsidRPr="003912CC">
        <w:rPr>
          <w:rFonts w:ascii="Times New Roman" w:hAnsi="Times New Roman" w:cs="Times New Roman"/>
          <w:sz w:val="20"/>
          <w:szCs w:val="20"/>
        </w:rPr>
        <w:t>Utilized multiple regression algorithms to analyze real-time datasets with diverse attributes.</w:t>
      </w:r>
    </w:p>
    <w:p w:rsidR="003912CC" w:rsidRPr="003912CC" w:rsidRDefault="003912CC" w:rsidP="003912CC">
      <w:pPr>
        <w:pStyle w:val="ListParagraph"/>
        <w:numPr>
          <w:ilvl w:val="0"/>
          <w:numId w:val="7"/>
        </w:numPr>
        <w:spacing w:line="240" w:lineRule="auto"/>
        <w:rPr>
          <w:rFonts w:ascii="Times New Roman" w:hAnsi="Times New Roman" w:cs="Times New Roman"/>
          <w:sz w:val="20"/>
          <w:szCs w:val="20"/>
        </w:rPr>
      </w:pPr>
      <w:r w:rsidRPr="003912CC">
        <w:rPr>
          <w:rFonts w:ascii="Times New Roman" w:hAnsi="Times New Roman" w:cs="Times New Roman"/>
          <w:sz w:val="20"/>
          <w:szCs w:val="20"/>
        </w:rPr>
        <w:t>Employed machine learning techniques to predict target values based on the dataset characteristics.</w:t>
      </w:r>
    </w:p>
    <w:p w:rsidR="003912CC" w:rsidRPr="003912CC" w:rsidRDefault="003912CC" w:rsidP="003912CC">
      <w:pPr>
        <w:pStyle w:val="ListParagraph"/>
        <w:numPr>
          <w:ilvl w:val="0"/>
          <w:numId w:val="7"/>
        </w:numPr>
        <w:spacing w:line="240" w:lineRule="auto"/>
        <w:rPr>
          <w:rFonts w:ascii="Times New Roman" w:hAnsi="Times New Roman" w:cs="Times New Roman"/>
          <w:sz w:val="20"/>
          <w:szCs w:val="20"/>
        </w:rPr>
      </w:pPr>
      <w:r w:rsidRPr="003912CC">
        <w:rPr>
          <w:rFonts w:ascii="Times New Roman" w:hAnsi="Times New Roman" w:cs="Times New Roman"/>
          <w:sz w:val="20"/>
          <w:szCs w:val="20"/>
        </w:rPr>
        <w:t>Conducted data preprocessing, feature engineering, and model evaluation to optimize algorithm performance.</w:t>
      </w:r>
    </w:p>
    <w:p w:rsidR="003912CC" w:rsidRPr="003912CC" w:rsidRDefault="003912CC" w:rsidP="003912CC">
      <w:pPr>
        <w:pStyle w:val="ListParagraph"/>
        <w:numPr>
          <w:ilvl w:val="0"/>
          <w:numId w:val="7"/>
        </w:numPr>
        <w:spacing w:line="240" w:lineRule="auto"/>
        <w:rPr>
          <w:rFonts w:ascii="Times New Roman" w:hAnsi="Times New Roman" w:cs="Times New Roman"/>
          <w:sz w:val="20"/>
          <w:szCs w:val="20"/>
        </w:rPr>
      </w:pPr>
      <w:r w:rsidRPr="003912CC">
        <w:rPr>
          <w:rFonts w:ascii="Times New Roman" w:hAnsi="Times New Roman" w:cs="Times New Roman"/>
          <w:sz w:val="20"/>
          <w:szCs w:val="20"/>
        </w:rPr>
        <w:t>Collaborated remotely with the team to discuss findings, share insights, and propose improvements for future iterations.</w:t>
      </w:r>
    </w:p>
    <w:bookmarkEnd w:id="0"/>
    <w:p w:rsidR="00DE7BC8" w:rsidRPr="00DE7BC8" w:rsidRDefault="00DE7BC8" w:rsidP="00DE7BC8">
      <w:pPr>
        <w:spacing w:line="240" w:lineRule="auto"/>
        <w:rPr>
          <w:rFonts w:ascii="Times New Roman" w:hAnsi="Times New Roman" w:cs="Times New Roman"/>
          <w:sz w:val="20"/>
          <w:szCs w:val="20"/>
        </w:rPr>
      </w:pPr>
      <w:r w:rsidRPr="00DE7BC8">
        <w:rPr>
          <w:rFonts w:ascii="Times New Roman" w:hAnsi="Times New Roman" w:cs="Times New Roman"/>
          <w:b/>
          <w:bCs/>
          <w:sz w:val="20"/>
          <w:szCs w:val="20"/>
        </w:rPr>
        <w:t>Web Development Intern,</w:t>
      </w:r>
      <w:r>
        <w:rPr>
          <w:rFonts w:ascii="Times New Roman" w:hAnsi="Times New Roman" w:cs="Times New Roman"/>
          <w:sz w:val="20"/>
          <w:szCs w:val="20"/>
        </w:rPr>
        <w:t xml:space="preserve"> </w:t>
      </w:r>
      <w:r w:rsidRPr="00A10811">
        <w:rPr>
          <w:rFonts w:ascii="Times New Roman" w:hAnsi="Times New Roman" w:cs="Times New Roman"/>
          <w:i/>
          <w:iCs/>
          <w:sz w:val="20"/>
          <w:szCs w:val="20"/>
        </w:rPr>
        <w:t>DoelSoft Solutions</w:t>
      </w:r>
      <w:r w:rsidRPr="00DE7BC8">
        <w:rPr>
          <w:rFonts w:ascii="Times New Roman" w:hAnsi="Times New Roman" w:cs="Times New Roman"/>
          <w:sz w:val="20"/>
          <w:szCs w:val="20"/>
        </w:rPr>
        <w:t xml:space="preserve"> - Hyderabad, </w:t>
      </w:r>
      <w:r w:rsidR="00610C28">
        <w:rPr>
          <w:rFonts w:ascii="Times New Roman" w:hAnsi="Times New Roman" w:cs="Times New Roman"/>
          <w:sz w:val="20"/>
          <w:szCs w:val="20"/>
        </w:rPr>
        <w:t>India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DE7BC8">
        <w:rPr>
          <w:rFonts w:ascii="Times New Roman" w:hAnsi="Times New Roman" w:cs="Times New Roman"/>
          <w:sz w:val="20"/>
          <w:szCs w:val="20"/>
        </w:rPr>
        <w:t xml:space="preserve">06/2019 - 07/2019 </w:t>
      </w:r>
    </w:p>
    <w:p w:rsidR="00DE7BC8" w:rsidRPr="00DE7BC8" w:rsidRDefault="00DE7BC8" w:rsidP="00DE7BC8">
      <w:pPr>
        <w:pStyle w:val="ListParagraph"/>
        <w:numPr>
          <w:ilvl w:val="0"/>
          <w:numId w:val="9"/>
        </w:numPr>
        <w:spacing w:line="240" w:lineRule="auto"/>
        <w:rPr>
          <w:rFonts w:ascii="Times New Roman" w:hAnsi="Times New Roman" w:cs="Times New Roman"/>
          <w:sz w:val="20"/>
          <w:szCs w:val="20"/>
        </w:rPr>
      </w:pPr>
      <w:r w:rsidRPr="00DE7BC8">
        <w:rPr>
          <w:rFonts w:ascii="Times New Roman" w:hAnsi="Times New Roman" w:cs="Times New Roman"/>
          <w:sz w:val="20"/>
          <w:szCs w:val="20"/>
        </w:rPr>
        <w:t>Designed and developed a dynamic online hotel booking website using Java</w:t>
      </w:r>
    </w:p>
    <w:p w:rsidR="00DE7BC8" w:rsidRPr="00DE7BC8" w:rsidRDefault="00DE7BC8" w:rsidP="00DE7BC8">
      <w:pPr>
        <w:pStyle w:val="ListParagraph"/>
        <w:numPr>
          <w:ilvl w:val="0"/>
          <w:numId w:val="9"/>
        </w:numPr>
        <w:spacing w:line="240" w:lineRule="auto"/>
        <w:rPr>
          <w:rFonts w:ascii="Times New Roman" w:hAnsi="Times New Roman" w:cs="Times New Roman"/>
          <w:sz w:val="20"/>
          <w:szCs w:val="20"/>
        </w:rPr>
      </w:pPr>
      <w:r w:rsidRPr="00DE7BC8">
        <w:rPr>
          <w:rFonts w:ascii="Times New Roman" w:hAnsi="Times New Roman" w:cs="Times New Roman"/>
          <w:sz w:val="20"/>
          <w:szCs w:val="20"/>
        </w:rPr>
        <w:t>Implemented robust server-side functionality to handle user requests, database interactions, and data processing.</w:t>
      </w:r>
    </w:p>
    <w:p w:rsidR="00DE7BC8" w:rsidRPr="00DE7BC8" w:rsidRDefault="00DE7BC8" w:rsidP="00DE7BC8">
      <w:pPr>
        <w:pStyle w:val="ListParagraph"/>
        <w:numPr>
          <w:ilvl w:val="0"/>
          <w:numId w:val="9"/>
        </w:numPr>
        <w:spacing w:line="240" w:lineRule="auto"/>
        <w:rPr>
          <w:rFonts w:ascii="Times New Roman" w:hAnsi="Times New Roman" w:cs="Times New Roman"/>
          <w:sz w:val="20"/>
          <w:szCs w:val="20"/>
        </w:rPr>
      </w:pPr>
      <w:r w:rsidRPr="00DE7BC8">
        <w:rPr>
          <w:rFonts w:ascii="Times New Roman" w:hAnsi="Times New Roman" w:cs="Times New Roman"/>
          <w:sz w:val="20"/>
          <w:szCs w:val="20"/>
        </w:rPr>
        <w:t>Utilized Java frameworks and libraries to create a scalable and secure web application.</w:t>
      </w:r>
    </w:p>
    <w:p w:rsidR="00DE7BC8" w:rsidRPr="00DE7BC8" w:rsidRDefault="00DE7BC8" w:rsidP="00DE7BC8">
      <w:pPr>
        <w:pStyle w:val="ListParagraph"/>
        <w:numPr>
          <w:ilvl w:val="0"/>
          <w:numId w:val="9"/>
        </w:numPr>
        <w:spacing w:line="240" w:lineRule="auto"/>
        <w:rPr>
          <w:rFonts w:ascii="Times New Roman" w:hAnsi="Times New Roman" w:cs="Times New Roman"/>
          <w:sz w:val="20"/>
          <w:szCs w:val="20"/>
        </w:rPr>
      </w:pPr>
      <w:r w:rsidRPr="00DE7BC8">
        <w:rPr>
          <w:rFonts w:ascii="Times New Roman" w:hAnsi="Times New Roman" w:cs="Times New Roman"/>
          <w:sz w:val="20"/>
          <w:szCs w:val="20"/>
        </w:rPr>
        <w:t>Integrated payment gateways and ensure seamless transactions for users.</w:t>
      </w:r>
    </w:p>
    <w:p w:rsidR="00DE7BC8" w:rsidRPr="00DE7BC8" w:rsidRDefault="00DE7BC8" w:rsidP="00DE7BC8">
      <w:pPr>
        <w:pStyle w:val="ListParagraph"/>
        <w:numPr>
          <w:ilvl w:val="0"/>
          <w:numId w:val="9"/>
        </w:numPr>
        <w:spacing w:line="240" w:lineRule="auto"/>
        <w:rPr>
          <w:rFonts w:ascii="Times New Roman" w:hAnsi="Times New Roman" w:cs="Times New Roman"/>
          <w:sz w:val="20"/>
          <w:szCs w:val="20"/>
        </w:rPr>
      </w:pPr>
      <w:r w:rsidRPr="00DE7BC8">
        <w:rPr>
          <w:rFonts w:ascii="Times New Roman" w:hAnsi="Times New Roman" w:cs="Times New Roman"/>
          <w:sz w:val="20"/>
          <w:szCs w:val="20"/>
        </w:rPr>
        <w:t>Conducted rigorous testing and debugging to ensure the website's stability and functionality.</w:t>
      </w:r>
    </w:p>
    <w:p w:rsidR="00DE7BC8" w:rsidRPr="00DE7BC8" w:rsidRDefault="00DE7BC8" w:rsidP="00DE7BC8">
      <w:pPr>
        <w:pStyle w:val="ListParagraph"/>
        <w:numPr>
          <w:ilvl w:val="0"/>
          <w:numId w:val="9"/>
        </w:numPr>
        <w:spacing w:line="240" w:lineRule="auto"/>
        <w:rPr>
          <w:rFonts w:ascii="Times New Roman" w:hAnsi="Times New Roman" w:cs="Times New Roman"/>
          <w:sz w:val="20"/>
          <w:szCs w:val="20"/>
        </w:rPr>
      </w:pPr>
      <w:r w:rsidRPr="00DE7BC8">
        <w:rPr>
          <w:rFonts w:ascii="Times New Roman" w:hAnsi="Times New Roman" w:cs="Times New Roman"/>
          <w:sz w:val="20"/>
          <w:szCs w:val="20"/>
        </w:rPr>
        <w:t>Deployed the website on a web server, ensuring high availability and performance.</w:t>
      </w:r>
    </w:p>
    <w:p w:rsidR="00A10811" w:rsidRDefault="00A10811" w:rsidP="00DE7BC8">
      <w:pPr>
        <w:pBdr>
          <w:bottom w:val="single" w:sz="4" w:space="1" w:color="auto"/>
        </w:pBdr>
        <w:spacing w:line="240" w:lineRule="auto"/>
        <w:rPr>
          <w:rFonts w:ascii="Times New Roman" w:hAnsi="Times New Roman" w:cs="Times New Roman"/>
          <w:b/>
          <w:bCs/>
          <w:sz w:val="20"/>
          <w:szCs w:val="20"/>
        </w:rPr>
      </w:pPr>
    </w:p>
    <w:p w:rsidR="00A10811" w:rsidRDefault="00A10811" w:rsidP="00DE7BC8">
      <w:pPr>
        <w:pBdr>
          <w:bottom w:val="single" w:sz="4" w:space="1" w:color="auto"/>
        </w:pBdr>
        <w:spacing w:line="240" w:lineRule="auto"/>
        <w:rPr>
          <w:rFonts w:ascii="Times New Roman" w:hAnsi="Times New Roman" w:cs="Times New Roman"/>
          <w:b/>
          <w:bCs/>
          <w:sz w:val="20"/>
          <w:szCs w:val="20"/>
        </w:rPr>
      </w:pPr>
    </w:p>
    <w:p w:rsidR="00A10811" w:rsidRDefault="00A10811" w:rsidP="00DE7BC8">
      <w:pPr>
        <w:pBdr>
          <w:bottom w:val="single" w:sz="4" w:space="1" w:color="auto"/>
        </w:pBdr>
        <w:spacing w:line="240" w:lineRule="auto"/>
        <w:rPr>
          <w:rFonts w:ascii="Times New Roman" w:hAnsi="Times New Roman" w:cs="Times New Roman"/>
          <w:b/>
          <w:bCs/>
          <w:sz w:val="20"/>
          <w:szCs w:val="20"/>
        </w:rPr>
      </w:pPr>
    </w:p>
    <w:p w:rsidR="003912CC" w:rsidRDefault="00DE7BC8" w:rsidP="00DE7BC8">
      <w:pPr>
        <w:pBdr>
          <w:bottom w:val="single" w:sz="4" w:space="1" w:color="auto"/>
        </w:pBdr>
        <w:spacing w:line="240" w:lineRule="auto"/>
        <w:rPr>
          <w:rFonts w:ascii="Times New Roman" w:hAnsi="Times New Roman" w:cs="Times New Roman"/>
          <w:b/>
          <w:bCs/>
          <w:sz w:val="20"/>
          <w:szCs w:val="20"/>
        </w:rPr>
      </w:pPr>
      <w:r w:rsidRPr="00DE7BC8">
        <w:rPr>
          <w:rFonts w:ascii="Times New Roman" w:hAnsi="Times New Roman" w:cs="Times New Roman"/>
          <w:b/>
          <w:bCs/>
          <w:sz w:val="20"/>
          <w:szCs w:val="20"/>
        </w:rPr>
        <w:t>Projects</w:t>
      </w:r>
    </w:p>
    <w:p w:rsidR="00DE7BC8" w:rsidRPr="00DE7BC8" w:rsidRDefault="00DE7BC8" w:rsidP="00DE7BC8">
      <w:pPr>
        <w:spacing w:line="240" w:lineRule="auto"/>
        <w:rPr>
          <w:rFonts w:ascii="Times New Roman" w:hAnsi="Times New Roman" w:cs="Times New Roman"/>
          <w:b/>
          <w:bCs/>
          <w:sz w:val="20"/>
          <w:szCs w:val="20"/>
        </w:rPr>
      </w:pPr>
      <w:r w:rsidRPr="00DE7BC8">
        <w:rPr>
          <w:rFonts w:ascii="Times New Roman" w:hAnsi="Times New Roman" w:cs="Times New Roman"/>
          <w:b/>
          <w:bCs/>
          <w:sz w:val="20"/>
          <w:szCs w:val="20"/>
        </w:rPr>
        <w:t xml:space="preserve">Cardiac Attack Risk Prediction Webapp </w:t>
      </w:r>
    </w:p>
    <w:p w:rsidR="00DE7BC8" w:rsidRPr="00DE7BC8" w:rsidRDefault="00DE7BC8" w:rsidP="00DE7BC8">
      <w:pPr>
        <w:pStyle w:val="ListParagraph"/>
        <w:numPr>
          <w:ilvl w:val="0"/>
          <w:numId w:val="11"/>
        </w:numPr>
        <w:spacing w:line="240" w:lineRule="auto"/>
        <w:rPr>
          <w:rFonts w:ascii="Times New Roman" w:hAnsi="Times New Roman" w:cs="Times New Roman"/>
          <w:sz w:val="20"/>
          <w:szCs w:val="20"/>
        </w:rPr>
      </w:pPr>
      <w:r w:rsidRPr="00DE7BC8">
        <w:rPr>
          <w:rFonts w:ascii="Times New Roman" w:hAnsi="Times New Roman" w:cs="Times New Roman"/>
          <w:sz w:val="20"/>
          <w:szCs w:val="20"/>
        </w:rPr>
        <w:t>Designed and developed a web</w:t>
      </w:r>
      <w:r w:rsidR="009B5A34">
        <w:rPr>
          <w:rFonts w:ascii="Times New Roman" w:hAnsi="Times New Roman" w:cs="Times New Roman"/>
          <w:sz w:val="20"/>
          <w:szCs w:val="20"/>
        </w:rPr>
        <w:t xml:space="preserve"> </w:t>
      </w:r>
      <w:r w:rsidRPr="00DE7BC8">
        <w:rPr>
          <w:rFonts w:ascii="Times New Roman" w:hAnsi="Times New Roman" w:cs="Times New Roman"/>
          <w:sz w:val="20"/>
          <w:szCs w:val="20"/>
        </w:rPr>
        <w:t>based Machine Learning application to predict cardiac attack chances by inputting past data into the ML classification model.</w:t>
      </w:r>
    </w:p>
    <w:p w:rsidR="00F30EA4" w:rsidRDefault="00DE7BC8" w:rsidP="00F30EA4">
      <w:pPr>
        <w:pStyle w:val="ListParagraph"/>
        <w:numPr>
          <w:ilvl w:val="0"/>
          <w:numId w:val="11"/>
        </w:numPr>
        <w:spacing w:line="240" w:lineRule="auto"/>
        <w:rPr>
          <w:rFonts w:ascii="Times New Roman" w:hAnsi="Times New Roman" w:cs="Times New Roman"/>
          <w:sz w:val="20"/>
          <w:szCs w:val="20"/>
        </w:rPr>
      </w:pPr>
      <w:r w:rsidRPr="00DE7BC8">
        <w:rPr>
          <w:rFonts w:ascii="Times New Roman" w:hAnsi="Times New Roman" w:cs="Times New Roman"/>
          <w:sz w:val="20"/>
          <w:szCs w:val="20"/>
        </w:rPr>
        <w:t>Used Random Forest Algorithm</w:t>
      </w:r>
      <w:r w:rsidR="005A5DAA">
        <w:rPr>
          <w:rFonts w:ascii="Times New Roman" w:hAnsi="Times New Roman" w:cs="Times New Roman"/>
          <w:sz w:val="20"/>
          <w:szCs w:val="20"/>
        </w:rPr>
        <w:t xml:space="preserve"> to achieve the results</w:t>
      </w:r>
      <w:r w:rsidRPr="00DE7BC8">
        <w:rPr>
          <w:rFonts w:ascii="Times New Roman" w:hAnsi="Times New Roman" w:cs="Times New Roman"/>
          <w:sz w:val="20"/>
          <w:szCs w:val="20"/>
        </w:rPr>
        <w:t>.</w:t>
      </w:r>
    </w:p>
    <w:p w:rsidR="0026229A" w:rsidRDefault="0026229A" w:rsidP="00A07C70">
      <w:pPr>
        <w:spacing w:line="240" w:lineRule="auto"/>
        <w:rPr>
          <w:rFonts w:ascii="Times New Roman" w:hAnsi="Times New Roman" w:cs="Times New Roman"/>
          <w:b/>
          <w:bCs/>
          <w:sz w:val="20"/>
          <w:szCs w:val="20"/>
        </w:rPr>
      </w:pPr>
    </w:p>
    <w:p w:rsidR="00A07C70" w:rsidRPr="00A07C70" w:rsidRDefault="00A07C70" w:rsidP="00A07C70">
      <w:pPr>
        <w:spacing w:line="240" w:lineRule="auto"/>
        <w:rPr>
          <w:rFonts w:ascii="Times New Roman" w:hAnsi="Times New Roman" w:cs="Times New Roman"/>
          <w:b/>
          <w:bCs/>
          <w:sz w:val="20"/>
          <w:szCs w:val="20"/>
        </w:rPr>
      </w:pPr>
      <w:r w:rsidRPr="00A07C70">
        <w:rPr>
          <w:rFonts w:ascii="Times New Roman" w:hAnsi="Times New Roman" w:cs="Times New Roman"/>
          <w:b/>
          <w:bCs/>
          <w:sz w:val="20"/>
          <w:szCs w:val="20"/>
        </w:rPr>
        <w:lastRenderedPageBreak/>
        <w:t xml:space="preserve">Sentimental Analysis using Machine Learning </w:t>
      </w:r>
      <w:r w:rsidR="005A5DAA">
        <w:rPr>
          <w:rFonts w:ascii="Times New Roman" w:hAnsi="Times New Roman" w:cs="Times New Roman"/>
          <w:b/>
          <w:bCs/>
          <w:sz w:val="20"/>
          <w:szCs w:val="20"/>
        </w:rPr>
        <w:t>a</w:t>
      </w:r>
      <w:r w:rsidRPr="00A07C70">
        <w:rPr>
          <w:rFonts w:ascii="Times New Roman" w:hAnsi="Times New Roman" w:cs="Times New Roman"/>
          <w:b/>
          <w:bCs/>
          <w:sz w:val="20"/>
          <w:szCs w:val="20"/>
        </w:rPr>
        <w:t>nd Amazon Sage maker</w:t>
      </w:r>
    </w:p>
    <w:p w:rsidR="00A07C70" w:rsidRPr="00A07C70" w:rsidRDefault="00A07C70" w:rsidP="00A07C70">
      <w:pPr>
        <w:pStyle w:val="ListParagraph"/>
        <w:numPr>
          <w:ilvl w:val="0"/>
          <w:numId w:val="14"/>
        </w:numPr>
        <w:spacing w:line="240" w:lineRule="auto"/>
        <w:rPr>
          <w:rFonts w:ascii="Times New Roman" w:hAnsi="Times New Roman" w:cs="Times New Roman"/>
          <w:sz w:val="20"/>
          <w:szCs w:val="20"/>
        </w:rPr>
      </w:pPr>
      <w:r w:rsidRPr="00A07C70">
        <w:rPr>
          <w:rFonts w:ascii="Times New Roman" w:hAnsi="Times New Roman" w:cs="Times New Roman"/>
          <w:sz w:val="20"/>
          <w:szCs w:val="20"/>
        </w:rPr>
        <w:t xml:space="preserve">A Sentiment analysis project was implemented using machine learning methods, Amazon API Gateway Mapping Templates, and Amazon SageMaker. </w:t>
      </w:r>
    </w:p>
    <w:p w:rsidR="00A07C70" w:rsidRDefault="00A07C70" w:rsidP="00A07C70">
      <w:pPr>
        <w:pStyle w:val="ListParagraph"/>
        <w:numPr>
          <w:ilvl w:val="0"/>
          <w:numId w:val="14"/>
        </w:numPr>
        <w:spacing w:line="240" w:lineRule="auto"/>
        <w:rPr>
          <w:rFonts w:ascii="Times New Roman" w:hAnsi="Times New Roman" w:cs="Times New Roman"/>
          <w:sz w:val="20"/>
          <w:szCs w:val="20"/>
        </w:rPr>
      </w:pPr>
      <w:r w:rsidRPr="00A07C70">
        <w:rPr>
          <w:rFonts w:ascii="Times New Roman" w:hAnsi="Times New Roman" w:cs="Times New Roman"/>
          <w:sz w:val="20"/>
          <w:szCs w:val="20"/>
        </w:rPr>
        <w:t xml:space="preserve">Developed a model to analyze text data automatically and identify sentiment (positive, negative, or neutral). </w:t>
      </w:r>
    </w:p>
    <w:p w:rsidR="00A07C70" w:rsidRDefault="00A07C70" w:rsidP="00A07C70">
      <w:pPr>
        <w:pStyle w:val="ListParagraph"/>
        <w:numPr>
          <w:ilvl w:val="0"/>
          <w:numId w:val="14"/>
        </w:numPr>
        <w:spacing w:line="240" w:lineRule="auto"/>
        <w:rPr>
          <w:rFonts w:ascii="Times New Roman" w:hAnsi="Times New Roman" w:cs="Times New Roman"/>
          <w:sz w:val="20"/>
          <w:szCs w:val="20"/>
        </w:rPr>
      </w:pPr>
      <w:r w:rsidRPr="00A07C70">
        <w:rPr>
          <w:rFonts w:ascii="Times New Roman" w:hAnsi="Times New Roman" w:cs="Times New Roman"/>
          <w:sz w:val="20"/>
          <w:szCs w:val="20"/>
        </w:rPr>
        <w:t>SageMaker was used to provide real-time sentiment prediction after configuring an API Gateway to receive and evaluate text input.</w:t>
      </w:r>
    </w:p>
    <w:p w:rsidR="00A07C70" w:rsidRPr="00DA763F" w:rsidRDefault="00A07C70" w:rsidP="00A07C70">
      <w:pPr>
        <w:spacing w:line="240" w:lineRule="auto"/>
        <w:rPr>
          <w:rFonts w:ascii="Times New Roman" w:hAnsi="Times New Roman" w:cs="Times New Roman"/>
          <w:b/>
          <w:bCs/>
          <w:sz w:val="20"/>
          <w:szCs w:val="20"/>
        </w:rPr>
      </w:pPr>
      <w:r w:rsidRPr="00DA763F">
        <w:rPr>
          <w:rFonts w:ascii="Times New Roman" w:hAnsi="Times New Roman" w:cs="Times New Roman"/>
          <w:b/>
          <w:bCs/>
          <w:sz w:val="20"/>
          <w:szCs w:val="20"/>
        </w:rPr>
        <w:t>Fac</w:t>
      </w:r>
      <w:r w:rsidR="00DA763F" w:rsidRPr="00DA763F">
        <w:rPr>
          <w:rFonts w:ascii="Times New Roman" w:hAnsi="Times New Roman" w:cs="Times New Roman"/>
          <w:b/>
          <w:bCs/>
          <w:sz w:val="20"/>
          <w:szCs w:val="20"/>
        </w:rPr>
        <w:t>e</w:t>
      </w:r>
      <w:r w:rsidRPr="00DA763F">
        <w:rPr>
          <w:rFonts w:ascii="Times New Roman" w:hAnsi="Times New Roman" w:cs="Times New Roman"/>
          <w:b/>
          <w:bCs/>
          <w:sz w:val="20"/>
          <w:szCs w:val="20"/>
        </w:rPr>
        <w:t xml:space="preserve"> Recognition Using Machine Learning for Security and Surveillance</w:t>
      </w:r>
    </w:p>
    <w:p w:rsidR="00DA763F" w:rsidRPr="00DA763F" w:rsidRDefault="00DA763F" w:rsidP="00DA763F">
      <w:pPr>
        <w:pStyle w:val="ListParagraph"/>
        <w:numPr>
          <w:ilvl w:val="0"/>
          <w:numId w:val="15"/>
        </w:numPr>
        <w:spacing w:line="240" w:lineRule="auto"/>
        <w:rPr>
          <w:rFonts w:ascii="Times New Roman" w:hAnsi="Times New Roman" w:cs="Times New Roman"/>
          <w:sz w:val="20"/>
          <w:szCs w:val="20"/>
        </w:rPr>
      </w:pPr>
      <w:r w:rsidRPr="00DA763F">
        <w:rPr>
          <w:rFonts w:ascii="Times New Roman" w:hAnsi="Times New Roman" w:cs="Times New Roman"/>
          <w:sz w:val="20"/>
          <w:szCs w:val="20"/>
        </w:rPr>
        <w:t>Developed a facial recognition system using machine learning to enhance security protocols.</w:t>
      </w:r>
    </w:p>
    <w:p w:rsidR="00DA763F" w:rsidRPr="00DA763F" w:rsidRDefault="00DA763F" w:rsidP="00DA763F">
      <w:pPr>
        <w:pStyle w:val="ListParagraph"/>
        <w:numPr>
          <w:ilvl w:val="0"/>
          <w:numId w:val="15"/>
        </w:numPr>
        <w:spacing w:line="240" w:lineRule="auto"/>
        <w:rPr>
          <w:rFonts w:ascii="Times New Roman" w:hAnsi="Times New Roman" w:cs="Times New Roman"/>
          <w:sz w:val="20"/>
          <w:szCs w:val="20"/>
        </w:rPr>
      </w:pPr>
      <w:r w:rsidRPr="00DA763F">
        <w:rPr>
          <w:rFonts w:ascii="Times New Roman" w:hAnsi="Times New Roman" w:cs="Times New Roman"/>
          <w:sz w:val="20"/>
          <w:szCs w:val="20"/>
        </w:rPr>
        <w:t>Achieved real-time face detection and identification, improved access control and monitoring using Machine learning using convolution neural networks and support vector machine, and also used local binary pattern histogram to achieve the results</w:t>
      </w:r>
      <w:r w:rsidRPr="00DA763F">
        <w:rPr>
          <w:rStyle w:val="Emphasis"/>
          <w:rFonts w:ascii="Times New Roman" w:hAnsi="Times New Roman" w:cs="Times New Roman"/>
          <w:color w:val="0E101A"/>
          <w:sz w:val="20"/>
          <w:szCs w:val="20"/>
        </w:rPr>
        <w:t>.</w:t>
      </w:r>
    </w:p>
    <w:p w:rsidR="00A07C70" w:rsidRPr="00A07C70" w:rsidRDefault="00A07C70" w:rsidP="00A07C70">
      <w:pPr>
        <w:spacing w:line="240" w:lineRule="auto"/>
        <w:rPr>
          <w:rFonts w:ascii="Times New Roman" w:hAnsi="Times New Roman" w:cs="Times New Roman"/>
          <w:sz w:val="20"/>
          <w:szCs w:val="20"/>
        </w:rPr>
      </w:pPr>
    </w:p>
    <w:p w:rsidR="00F30EA4" w:rsidRPr="00F30EA4" w:rsidRDefault="00F30EA4" w:rsidP="00F30EA4">
      <w:pPr>
        <w:pBdr>
          <w:bottom w:val="single" w:sz="4" w:space="1" w:color="auto"/>
        </w:pBdr>
        <w:spacing w:line="240" w:lineRule="auto"/>
        <w:rPr>
          <w:rFonts w:ascii="Times New Roman" w:hAnsi="Times New Roman" w:cs="Times New Roman"/>
          <w:b/>
          <w:bCs/>
          <w:sz w:val="20"/>
          <w:szCs w:val="20"/>
        </w:rPr>
      </w:pPr>
      <w:r w:rsidRPr="00F30EA4">
        <w:rPr>
          <w:rFonts w:ascii="Times New Roman" w:hAnsi="Times New Roman" w:cs="Times New Roman"/>
          <w:b/>
          <w:bCs/>
          <w:sz w:val="20"/>
          <w:szCs w:val="20"/>
        </w:rPr>
        <w:t>Achievements</w:t>
      </w:r>
    </w:p>
    <w:p w:rsidR="00F30EA4" w:rsidRPr="00DA763F" w:rsidRDefault="00F30EA4" w:rsidP="00F30EA4">
      <w:pPr>
        <w:pStyle w:val="ListParagraph"/>
        <w:numPr>
          <w:ilvl w:val="0"/>
          <w:numId w:val="13"/>
        </w:numPr>
        <w:rPr>
          <w:rFonts w:ascii="Times New Roman" w:hAnsi="Times New Roman" w:cs="Times New Roman"/>
          <w:sz w:val="20"/>
          <w:szCs w:val="20"/>
        </w:rPr>
      </w:pPr>
      <w:r w:rsidRPr="00DA763F">
        <w:rPr>
          <w:rFonts w:ascii="Times New Roman" w:hAnsi="Times New Roman" w:cs="Times New Roman"/>
          <w:sz w:val="20"/>
          <w:szCs w:val="20"/>
        </w:rPr>
        <w:t>AZ - 900 Microsoft Azure Fundamentals</w:t>
      </w:r>
    </w:p>
    <w:p w:rsidR="00DE7BC8" w:rsidRPr="00DE7BC8" w:rsidRDefault="00DE7BC8" w:rsidP="00F30EA4">
      <w:pPr>
        <w:rPr>
          <w:rFonts w:ascii="Times New Roman" w:hAnsi="Times New Roman" w:cs="Times New Roman"/>
          <w:sz w:val="20"/>
          <w:szCs w:val="20"/>
        </w:rPr>
      </w:pPr>
    </w:p>
    <w:sectPr w:rsidR="00DE7BC8" w:rsidRPr="00DE7BC8" w:rsidSect="0026229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267A83CC">
      <w:start w:val="1"/>
      <w:numFmt w:val="bullet"/>
      <w:lvlText w:val=""/>
      <w:lvlJc w:val="left"/>
      <w:pPr>
        <w:ind w:left="4410" w:hanging="360"/>
      </w:pPr>
      <w:rPr>
        <w:rFonts w:ascii="Symbol" w:hAnsi="Symbol"/>
      </w:rPr>
    </w:lvl>
    <w:lvl w:ilvl="1" w:tplc="C2ACD80E">
      <w:start w:val="1"/>
      <w:numFmt w:val="bullet"/>
      <w:lvlText w:val="o"/>
      <w:lvlJc w:val="left"/>
      <w:pPr>
        <w:tabs>
          <w:tab w:val="num" w:pos="5130"/>
        </w:tabs>
        <w:ind w:left="5130" w:hanging="360"/>
      </w:pPr>
      <w:rPr>
        <w:rFonts w:ascii="Courier New" w:hAnsi="Courier New"/>
      </w:rPr>
    </w:lvl>
    <w:lvl w:ilvl="2" w:tplc="1F52F1E2">
      <w:start w:val="1"/>
      <w:numFmt w:val="bullet"/>
      <w:lvlText w:val=""/>
      <w:lvlJc w:val="left"/>
      <w:pPr>
        <w:tabs>
          <w:tab w:val="num" w:pos="5850"/>
        </w:tabs>
        <w:ind w:left="5850" w:hanging="360"/>
      </w:pPr>
      <w:rPr>
        <w:rFonts w:ascii="Wingdings" w:hAnsi="Wingdings"/>
      </w:rPr>
    </w:lvl>
    <w:lvl w:ilvl="3" w:tplc="25C68E00">
      <w:start w:val="1"/>
      <w:numFmt w:val="bullet"/>
      <w:lvlText w:val=""/>
      <w:lvlJc w:val="left"/>
      <w:pPr>
        <w:tabs>
          <w:tab w:val="num" w:pos="6570"/>
        </w:tabs>
        <w:ind w:left="6570" w:hanging="360"/>
      </w:pPr>
      <w:rPr>
        <w:rFonts w:ascii="Symbol" w:hAnsi="Symbol"/>
      </w:rPr>
    </w:lvl>
    <w:lvl w:ilvl="4" w:tplc="3EF81D24">
      <w:start w:val="1"/>
      <w:numFmt w:val="bullet"/>
      <w:lvlText w:val="o"/>
      <w:lvlJc w:val="left"/>
      <w:pPr>
        <w:tabs>
          <w:tab w:val="num" w:pos="7290"/>
        </w:tabs>
        <w:ind w:left="7290" w:hanging="360"/>
      </w:pPr>
      <w:rPr>
        <w:rFonts w:ascii="Courier New" w:hAnsi="Courier New"/>
      </w:rPr>
    </w:lvl>
    <w:lvl w:ilvl="5" w:tplc="32F66BE6">
      <w:start w:val="1"/>
      <w:numFmt w:val="bullet"/>
      <w:lvlText w:val=""/>
      <w:lvlJc w:val="left"/>
      <w:pPr>
        <w:tabs>
          <w:tab w:val="num" w:pos="8010"/>
        </w:tabs>
        <w:ind w:left="8010" w:hanging="360"/>
      </w:pPr>
      <w:rPr>
        <w:rFonts w:ascii="Wingdings" w:hAnsi="Wingdings"/>
      </w:rPr>
    </w:lvl>
    <w:lvl w:ilvl="6" w:tplc="CEA415B0">
      <w:start w:val="1"/>
      <w:numFmt w:val="bullet"/>
      <w:lvlText w:val=""/>
      <w:lvlJc w:val="left"/>
      <w:pPr>
        <w:tabs>
          <w:tab w:val="num" w:pos="8730"/>
        </w:tabs>
        <w:ind w:left="8730" w:hanging="360"/>
      </w:pPr>
      <w:rPr>
        <w:rFonts w:ascii="Symbol" w:hAnsi="Symbol"/>
      </w:rPr>
    </w:lvl>
    <w:lvl w:ilvl="7" w:tplc="7676FE90">
      <w:start w:val="1"/>
      <w:numFmt w:val="bullet"/>
      <w:lvlText w:val="o"/>
      <w:lvlJc w:val="left"/>
      <w:pPr>
        <w:tabs>
          <w:tab w:val="num" w:pos="9450"/>
        </w:tabs>
        <w:ind w:left="9450" w:hanging="360"/>
      </w:pPr>
      <w:rPr>
        <w:rFonts w:ascii="Courier New" w:hAnsi="Courier New"/>
      </w:rPr>
    </w:lvl>
    <w:lvl w:ilvl="8" w:tplc="5E74E1EA">
      <w:start w:val="1"/>
      <w:numFmt w:val="bullet"/>
      <w:lvlText w:val=""/>
      <w:lvlJc w:val="left"/>
      <w:pPr>
        <w:tabs>
          <w:tab w:val="num" w:pos="10170"/>
        </w:tabs>
        <w:ind w:left="10170" w:hanging="360"/>
      </w:pPr>
      <w:rPr>
        <w:rFonts w:ascii="Wingdings" w:hAnsi="Wingdings"/>
      </w:rPr>
    </w:lvl>
  </w:abstractNum>
  <w:abstractNum w:abstractNumId="1" w15:restartNumberingAfterBreak="0">
    <w:nsid w:val="00000002"/>
    <w:multiLevelType w:val="hybridMultilevel"/>
    <w:tmpl w:val="00000002"/>
    <w:lvl w:ilvl="0" w:tplc="0C20A866">
      <w:start w:val="1"/>
      <w:numFmt w:val="bullet"/>
      <w:lvlText w:val=""/>
      <w:lvlJc w:val="left"/>
      <w:pPr>
        <w:ind w:left="720" w:hanging="360"/>
      </w:pPr>
      <w:rPr>
        <w:rFonts w:ascii="Symbol" w:hAnsi="Symbol"/>
      </w:rPr>
    </w:lvl>
    <w:lvl w:ilvl="1" w:tplc="ED0695CA">
      <w:start w:val="1"/>
      <w:numFmt w:val="bullet"/>
      <w:lvlText w:val="o"/>
      <w:lvlJc w:val="left"/>
      <w:pPr>
        <w:tabs>
          <w:tab w:val="num" w:pos="1440"/>
        </w:tabs>
        <w:ind w:left="1440" w:hanging="360"/>
      </w:pPr>
      <w:rPr>
        <w:rFonts w:ascii="Courier New" w:hAnsi="Courier New"/>
      </w:rPr>
    </w:lvl>
    <w:lvl w:ilvl="2" w:tplc="DAEAFE7A">
      <w:start w:val="1"/>
      <w:numFmt w:val="bullet"/>
      <w:lvlText w:val=""/>
      <w:lvlJc w:val="left"/>
      <w:pPr>
        <w:tabs>
          <w:tab w:val="num" w:pos="2160"/>
        </w:tabs>
        <w:ind w:left="2160" w:hanging="360"/>
      </w:pPr>
      <w:rPr>
        <w:rFonts w:ascii="Wingdings" w:hAnsi="Wingdings"/>
      </w:rPr>
    </w:lvl>
    <w:lvl w:ilvl="3" w:tplc="327052BE">
      <w:start w:val="1"/>
      <w:numFmt w:val="bullet"/>
      <w:lvlText w:val=""/>
      <w:lvlJc w:val="left"/>
      <w:pPr>
        <w:tabs>
          <w:tab w:val="num" w:pos="2880"/>
        </w:tabs>
        <w:ind w:left="2880" w:hanging="360"/>
      </w:pPr>
      <w:rPr>
        <w:rFonts w:ascii="Symbol" w:hAnsi="Symbol"/>
      </w:rPr>
    </w:lvl>
    <w:lvl w:ilvl="4" w:tplc="D56E81A6">
      <w:start w:val="1"/>
      <w:numFmt w:val="bullet"/>
      <w:lvlText w:val="o"/>
      <w:lvlJc w:val="left"/>
      <w:pPr>
        <w:tabs>
          <w:tab w:val="num" w:pos="3600"/>
        </w:tabs>
        <w:ind w:left="3600" w:hanging="360"/>
      </w:pPr>
      <w:rPr>
        <w:rFonts w:ascii="Courier New" w:hAnsi="Courier New"/>
      </w:rPr>
    </w:lvl>
    <w:lvl w:ilvl="5" w:tplc="22A0A412">
      <w:start w:val="1"/>
      <w:numFmt w:val="bullet"/>
      <w:lvlText w:val=""/>
      <w:lvlJc w:val="left"/>
      <w:pPr>
        <w:tabs>
          <w:tab w:val="num" w:pos="4320"/>
        </w:tabs>
        <w:ind w:left="4320" w:hanging="360"/>
      </w:pPr>
      <w:rPr>
        <w:rFonts w:ascii="Wingdings" w:hAnsi="Wingdings"/>
      </w:rPr>
    </w:lvl>
    <w:lvl w:ilvl="6" w:tplc="C8A4D638">
      <w:start w:val="1"/>
      <w:numFmt w:val="bullet"/>
      <w:lvlText w:val=""/>
      <w:lvlJc w:val="left"/>
      <w:pPr>
        <w:tabs>
          <w:tab w:val="num" w:pos="5040"/>
        </w:tabs>
        <w:ind w:left="5040" w:hanging="360"/>
      </w:pPr>
      <w:rPr>
        <w:rFonts w:ascii="Symbol" w:hAnsi="Symbol"/>
      </w:rPr>
    </w:lvl>
    <w:lvl w:ilvl="7" w:tplc="CB0870FE">
      <w:start w:val="1"/>
      <w:numFmt w:val="bullet"/>
      <w:lvlText w:val="o"/>
      <w:lvlJc w:val="left"/>
      <w:pPr>
        <w:tabs>
          <w:tab w:val="num" w:pos="5760"/>
        </w:tabs>
        <w:ind w:left="5760" w:hanging="360"/>
      </w:pPr>
      <w:rPr>
        <w:rFonts w:ascii="Courier New" w:hAnsi="Courier New"/>
      </w:rPr>
    </w:lvl>
    <w:lvl w:ilvl="8" w:tplc="505669D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15EE9816">
      <w:start w:val="1"/>
      <w:numFmt w:val="bullet"/>
      <w:lvlText w:val=""/>
      <w:lvlJc w:val="left"/>
      <w:pPr>
        <w:ind w:left="720" w:hanging="360"/>
      </w:pPr>
      <w:rPr>
        <w:rFonts w:ascii="Symbol" w:hAnsi="Symbol"/>
      </w:rPr>
    </w:lvl>
    <w:lvl w:ilvl="1" w:tplc="EFE275C2">
      <w:start w:val="1"/>
      <w:numFmt w:val="bullet"/>
      <w:lvlText w:val="o"/>
      <w:lvlJc w:val="left"/>
      <w:pPr>
        <w:tabs>
          <w:tab w:val="num" w:pos="1440"/>
        </w:tabs>
        <w:ind w:left="1440" w:hanging="360"/>
      </w:pPr>
      <w:rPr>
        <w:rFonts w:ascii="Courier New" w:hAnsi="Courier New"/>
      </w:rPr>
    </w:lvl>
    <w:lvl w:ilvl="2" w:tplc="1A60490A">
      <w:start w:val="1"/>
      <w:numFmt w:val="bullet"/>
      <w:lvlText w:val=""/>
      <w:lvlJc w:val="left"/>
      <w:pPr>
        <w:tabs>
          <w:tab w:val="num" w:pos="2160"/>
        </w:tabs>
        <w:ind w:left="2160" w:hanging="360"/>
      </w:pPr>
      <w:rPr>
        <w:rFonts w:ascii="Wingdings" w:hAnsi="Wingdings"/>
      </w:rPr>
    </w:lvl>
    <w:lvl w:ilvl="3" w:tplc="7234D8F0">
      <w:start w:val="1"/>
      <w:numFmt w:val="bullet"/>
      <w:lvlText w:val=""/>
      <w:lvlJc w:val="left"/>
      <w:pPr>
        <w:tabs>
          <w:tab w:val="num" w:pos="2880"/>
        </w:tabs>
        <w:ind w:left="2880" w:hanging="360"/>
      </w:pPr>
      <w:rPr>
        <w:rFonts w:ascii="Symbol" w:hAnsi="Symbol"/>
      </w:rPr>
    </w:lvl>
    <w:lvl w:ilvl="4" w:tplc="F794B4CE">
      <w:start w:val="1"/>
      <w:numFmt w:val="bullet"/>
      <w:lvlText w:val="o"/>
      <w:lvlJc w:val="left"/>
      <w:pPr>
        <w:tabs>
          <w:tab w:val="num" w:pos="3600"/>
        </w:tabs>
        <w:ind w:left="3600" w:hanging="360"/>
      </w:pPr>
      <w:rPr>
        <w:rFonts w:ascii="Courier New" w:hAnsi="Courier New"/>
      </w:rPr>
    </w:lvl>
    <w:lvl w:ilvl="5" w:tplc="F2426A40">
      <w:start w:val="1"/>
      <w:numFmt w:val="bullet"/>
      <w:lvlText w:val=""/>
      <w:lvlJc w:val="left"/>
      <w:pPr>
        <w:tabs>
          <w:tab w:val="num" w:pos="4320"/>
        </w:tabs>
        <w:ind w:left="4320" w:hanging="360"/>
      </w:pPr>
      <w:rPr>
        <w:rFonts w:ascii="Wingdings" w:hAnsi="Wingdings"/>
      </w:rPr>
    </w:lvl>
    <w:lvl w:ilvl="6" w:tplc="7C16D444">
      <w:start w:val="1"/>
      <w:numFmt w:val="bullet"/>
      <w:lvlText w:val=""/>
      <w:lvlJc w:val="left"/>
      <w:pPr>
        <w:tabs>
          <w:tab w:val="num" w:pos="5040"/>
        </w:tabs>
        <w:ind w:left="5040" w:hanging="360"/>
      </w:pPr>
      <w:rPr>
        <w:rFonts w:ascii="Symbol" w:hAnsi="Symbol"/>
      </w:rPr>
    </w:lvl>
    <w:lvl w:ilvl="7" w:tplc="B65EE8AC">
      <w:start w:val="1"/>
      <w:numFmt w:val="bullet"/>
      <w:lvlText w:val="o"/>
      <w:lvlJc w:val="left"/>
      <w:pPr>
        <w:tabs>
          <w:tab w:val="num" w:pos="5760"/>
        </w:tabs>
        <w:ind w:left="5760" w:hanging="360"/>
      </w:pPr>
      <w:rPr>
        <w:rFonts w:ascii="Courier New" w:hAnsi="Courier New"/>
      </w:rPr>
    </w:lvl>
    <w:lvl w:ilvl="8" w:tplc="C666BAB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EF7C2C58">
      <w:start w:val="1"/>
      <w:numFmt w:val="bullet"/>
      <w:lvlText w:val=""/>
      <w:lvlJc w:val="left"/>
      <w:pPr>
        <w:ind w:left="720" w:hanging="360"/>
      </w:pPr>
      <w:rPr>
        <w:rFonts w:ascii="Symbol" w:hAnsi="Symbol"/>
      </w:rPr>
    </w:lvl>
    <w:lvl w:ilvl="1" w:tplc="85A0F230">
      <w:start w:val="1"/>
      <w:numFmt w:val="bullet"/>
      <w:lvlText w:val="o"/>
      <w:lvlJc w:val="left"/>
      <w:pPr>
        <w:tabs>
          <w:tab w:val="num" w:pos="1440"/>
        </w:tabs>
        <w:ind w:left="1440" w:hanging="360"/>
      </w:pPr>
      <w:rPr>
        <w:rFonts w:ascii="Courier New" w:hAnsi="Courier New"/>
      </w:rPr>
    </w:lvl>
    <w:lvl w:ilvl="2" w:tplc="A364C7CE">
      <w:start w:val="1"/>
      <w:numFmt w:val="bullet"/>
      <w:lvlText w:val=""/>
      <w:lvlJc w:val="left"/>
      <w:pPr>
        <w:tabs>
          <w:tab w:val="num" w:pos="2160"/>
        </w:tabs>
        <w:ind w:left="2160" w:hanging="360"/>
      </w:pPr>
      <w:rPr>
        <w:rFonts w:ascii="Wingdings" w:hAnsi="Wingdings"/>
      </w:rPr>
    </w:lvl>
    <w:lvl w:ilvl="3" w:tplc="ABAA2600">
      <w:start w:val="1"/>
      <w:numFmt w:val="bullet"/>
      <w:lvlText w:val=""/>
      <w:lvlJc w:val="left"/>
      <w:pPr>
        <w:tabs>
          <w:tab w:val="num" w:pos="2880"/>
        </w:tabs>
        <w:ind w:left="2880" w:hanging="360"/>
      </w:pPr>
      <w:rPr>
        <w:rFonts w:ascii="Symbol" w:hAnsi="Symbol"/>
      </w:rPr>
    </w:lvl>
    <w:lvl w:ilvl="4" w:tplc="2700B3A4">
      <w:start w:val="1"/>
      <w:numFmt w:val="bullet"/>
      <w:lvlText w:val="o"/>
      <w:lvlJc w:val="left"/>
      <w:pPr>
        <w:tabs>
          <w:tab w:val="num" w:pos="3600"/>
        </w:tabs>
        <w:ind w:left="3600" w:hanging="360"/>
      </w:pPr>
      <w:rPr>
        <w:rFonts w:ascii="Courier New" w:hAnsi="Courier New"/>
      </w:rPr>
    </w:lvl>
    <w:lvl w:ilvl="5" w:tplc="39027AFC">
      <w:start w:val="1"/>
      <w:numFmt w:val="bullet"/>
      <w:lvlText w:val=""/>
      <w:lvlJc w:val="left"/>
      <w:pPr>
        <w:tabs>
          <w:tab w:val="num" w:pos="4320"/>
        </w:tabs>
        <w:ind w:left="4320" w:hanging="360"/>
      </w:pPr>
      <w:rPr>
        <w:rFonts w:ascii="Wingdings" w:hAnsi="Wingdings"/>
      </w:rPr>
    </w:lvl>
    <w:lvl w:ilvl="6" w:tplc="74BEFBFC">
      <w:start w:val="1"/>
      <w:numFmt w:val="bullet"/>
      <w:lvlText w:val=""/>
      <w:lvlJc w:val="left"/>
      <w:pPr>
        <w:tabs>
          <w:tab w:val="num" w:pos="5040"/>
        </w:tabs>
        <w:ind w:left="5040" w:hanging="360"/>
      </w:pPr>
      <w:rPr>
        <w:rFonts w:ascii="Symbol" w:hAnsi="Symbol"/>
      </w:rPr>
    </w:lvl>
    <w:lvl w:ilvl="7" w:tplc="7BC0FA78">
      <w:start w:val="1"/>
      <w:numFmt w:val="bullet"/>
      <w:lvlText w:val="o"/>
      <w:lvlJc w:val="left"/>
      <w:pPr>
        <w:tabs>
          <w:tab w:val="num" w:pos="5760"/>
        </w:tabs>
        <w:ind w:left="5760" w:hanging="360"/>
      </w:pPr>
      <w:rPr>
        <w:rFonts w:ascii="Courier New" w:hAnsi="Courier New"/>
      </w:rPr>
    </w:lvl>
    <w:lvl w:ilvl="8" w:tplc="663ECA4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A2A06382">
      <w:start w:val="1"/>
      <w:numFmt w:val="bullet"/>
      <w:lvlText w:val=""/>
      <w:lvlJc w:val="left"/>
      <w:pPr>
        <w:ind w:left="720" w:hanging="360"/>
      </w:pPr>
      <w:rPr>
        <w:rFonts w:ascii="Symbol" w:hAnsi="Symbol"/>
      </w:rPr>
    </w:lvl>
    <w:lvl w:ilvl="1" w:tplc="D64E2354">
      <w:start w:val="1"/>
      <w:numFmt w:val="bullet"/>
      <w:lvlText w:val="o"/>
      <w:lvlJc w:val="left"/>
      <w:pPr>
        <w:tabs>
          <w:tab w:val="num" w:pos="1440"/>
        </w:tabs>
        <w:ind w:left="1440" w:hanging="360"/>
      </w:pPr>
      <w:rPr>
        <w:rFonts w:ascii="Courier New" w:hAnsi="Courier New"/>
      </w:rPr>
    </w:lvl>
    <w:lvl w:ilvl="2" w:tplc="B58C5B5E">
      <w:start w:val="1"/>
      <w:numFmt w:val="bullet"/>
      <w:lvlText w:val=""/>
      <w:lvlJc w:val="left"/>
      <w:pPr>
        <w:tabs>
          <w:tab w:val="num" w:pos="2160"/>
        </w:tabs>
        <w:ind w:left="2160" w:hanging="360"/>
      </w:pPr>
      <w:rPr>
        <w:rFonts w:ascii="Wingdings" w:hAnsi="Wingdings"/>
      </w:rPr>
    </w:lvl>
    <w:lvl w:ilvl="3" w:tplc="7A5CBDA0">
      <w:start w:val="1"/>
      <w:numFmt w:val="bullet"/>
      <w:lvlText w:val=""/>
      <w:lvlJc w:val="left"/>
      <w:pPr>
        <w:tabs>
          <w:tab w:val="num" w:pos="2880"/>
        </w:tabs>
        <w:ind w:left="2880" w:hanging="360"/>
      </w:pPr>
      <w:rPr>
        <w:rFonts w:ascii="Symbol" w:hAnsi="Symbol"/>
      </w:rPr>
    </w:lvl>
    <w:lvl w:ilvl="4" w:tplc="274CF560">
      <w:start w:val="1"/>
      <w:numFmt w:val="bullet"/>
      <w:lvlText w:val="o"/>
      <w:lvlJc w:val="left"/>
      <w:pPr>
        <w:tabs>
          <w:tab w:val="num" w:pos="3600"/>
        </w:tabs>
        <w:ind w:left="3600" w:hanging="360"/>
      </w:pPr>
      <w:rPr>
        <w:rFonts w:ascii="Courier New" w:hAnsi="Courier New"/>
      </w:rPr>
    </w:lvl>
    <w:lvl w:ilvl="5" w:tplc="F1F4C968">
      <w:start w:val="1"/>
      <w:numFmt w:val="bullet"/>
      <w:lvlText w:val=""/>
      <w:lvlJc w:val="left"/>
      <w:pPr>
        <w:tabs>
          <w:tab w:val="num" w:pos="4320"/>
        </w:tabs>
        <w:ind w:left="4320" w:hanging="360"/>
      </w:pPr>
      <w:rPr>
        <w:rFonts w:ascii="Wingdings" w:hAnsi="Wingdings"/>
      </w:rPr>
    </w:lvl>
    <w:lvl w:ilvl="6" w:tplc="59A80A48">
      <w:start w:val="1"/>
      <w:numFmt w:val="bullet"/>
      <w:lvlText w:val=""/>
      <w:lvlJc w:val="left"/>
      <w:pPr>
        <w:tabs>
          <w:tab w:val="num" w:pos="5040"/>
        </w:tabs>
        <w:ind w:left="5040" w:hanging="360"/>
      </w:pPr>
      <w:rPr>
        <w:rFonts w:ascii="Symbol" w:hAnsi="Symbol"/>
      </w:rPr>
    </w:lvl>
    <w:lvl w:ilvl="7" w:tplc="F01ADCFC">
      <w:start w:val="1"/>
      <w:numFmt w:val="bullet"/>
      <w:lvlText w:val="o"/>
      <w:lvlJc w:val="left"/>
      <w:pPr>
        <w:tabs>
          <w:tab w:val="num" w:pos="5760"/>
        </w:tabs>
        <w:ind w:left="5760" w:hanging="360"/>
      </w:pPr>
      <w:rPr>
        <w:rFonts w:ascii="Courier New" w:hAnsi="Courier New"/>
      </w:rPr>
    </w:lvl>
    <w:lvl w:ilvl="8" w:tplc="5A8C07C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9A49FBA">
      <w:start w:val="1"/>
      <w:numFmt w:val="bullet"/>
      <w:lvlText w:val=""/>
      <w:lvlJc w:val="left"/>
      <w:pPr>
        <w:ind w:left="720" w:hanging="360"/>
      </w:pPr>
      <w:rPr>
        <w:rFonts w:ascii="Symbol" w:hAnsi="Symbol"/>
      </w:rPr>
    </w:lvl>
    <w:lvl w:ilvl="1" w:tplc="2EB41498">
      <w:start w:val="1"/>
      <w:numFmt w:val="bullet"/>
      <w:lvlText w:val="o"/>
      <w:lvlJc w:val="left"/>
      <w:pPr>
        <w:tabs>
          <w:tab w:val="num" w:pos="1440"/>
        </w:tabs>
        <w:ind w:left="1440" w:hanging="360"/>
      </w:pPr>
      <w:rPr>
        <w:rFonts w:ascii="Courier New" w:hAnsi="Courier New"/>
      </w:rPr>
    </w:lvl>
    <w:lvl w:ilvl="2" w:tplc="72A22860">
      <w:start w:val="1"/>
      <w:numFmt w:val="bullet"/>
      <w:lvlText w:val=""/>
      <w:lvlJc w:val="left"/>
      <w:pPr>
        <w:tabs>
          <w:tab w:val="num" w:pos="2160"/>
        </w:tabs>
        <w:ind w:left="2160" w:hanging="360"/>
      </w:pPr>
      <w:rPr>
        <w:rFonts w:ascii="Wingdings" w:hAnsi="Wingdings"/>
      </w:rPr>
    </w:lvl>
    <w:lvl w:ilvl="3" w:tplc="2D268C06">
      <w:start w:val="1"/>
      <w:numFmt w:val="bullet"/>
      <w:lvlText w:val=""/>
      <w:lvlJc w:val="left"/>
      <w:pPr>
        <w:tabs>
          <w:tab w:val="num" w:pos="2880"/>
        </w:tabs>
        <w:ind w:left="2880" w:hanging="360"/>
      </w:pPr>
      <w:rPr>
        <w:rFonts w:ascii="Symbol" w:hAnsi="Symbol"/>
      </w:rPr>
    </w:lvl>
    <w:lvl w:ilvl="4" w:tplc="4A8A21B6">
      <w:start w:val="1"/>
      <w:numFmt w:val="bullet"/>
      <w:lvlText w:val="o"/>
      <w:lvlJc w:val="left"/>
      <w:pPr>
        <w:tabs>
          <w:tab w:val="num" w:pos="3600"/>
        </w:tabs>
        <w:ind w:left="3600" w:hanging="360"/>
      </w:pPr>
      <w:rPr>
        <w:rFonts w:ascii="Courier New" w:hAnsi="Courier New"/>
      </w:rPr>
    </w:lvl>
    <w:lvl w:ilvl="5" w:tplc="A36E6480">
      <w:start w:val="1"/>
      <w:numFmt w:val="bullet"/>
      <w:lvlText w:val=""/>
      <w:lvlJc w:val="left"/>
      <w:pPr>
        <w:tabs>
          <w:tab w:val="num" w:pos="4320"/>
        </w:tabs>
        <w:ind w:left="4320" w:hanging="360"/>
      </w:pPr>
      <w:rPr>
        <w:rFonts w:ascii="Wingdings" w:hAnsi="Wingdings"/>
      </w:rPr>
    </w:lvl>
    <w:lvl w:ilvl="6" w:tplc="07E07730">
      <w:start w:val="1"/>
      <w:numFmt w:val="bullet"/>
      <w:lvlText w:val=""/>
      <w:lvlJc w:val="left"/>
      <w:pPr>
        <w:tabs>
          <w:tab w:val="num" w:pos="5040"/>
        </w:tabs>
        <w:ind w:left="5040" w:hanging="360"/>
      </w:pPr>
      <w:rPr>
        <w:rFonts w:ascii="Symbol" w:hAnsi="Symbol"/>
      </w:rPr>
    </w:lvl>
    <w:lvl w:ilvl="7" w:tplc="D186960E">
      <w:start w:val="1"/>
      <w:numFmt w:val="bullet"/>
      <w:lvlText w:val="o"/>
      <w:lvlJc w:val="left"/>
      <w:pPr>
        <w:tabs>
          <w:tab w:val="num" w:pos="5760"/>
        </w:tabs>
        <w:ind w:left="5760" w:hanging="360"/>
      </w:pPr>
      <w:rPr>
        <w:rFonts w:ascii="Courier New" w:hAnsi="Courier New"/>
      </w:rPr>
    </w:lvl>
    <w:lvl w:ilvl="8" w:tplc="FBB05370">
      <w:start w:val="1"/>
      <w:numFmt w:val="bullet"/>
      <w:lvlText w:val=""/>
      <w:lvlJc w:val="left"/>
      <w:pPr>
        <w:tabs>
          <w:tab w:val="num" w:pos="6480"/>
        </w:tabs>
        <w:ind w:left="6480" w:hanging="360"/>
      </w:pPr>
      <w:rPr>
        <w:rFonts w:ascii="Wingdings" w:hAnsi="Wingdings"/>
      </w:rPr>
    </w:lvl>
  </w:abstractNum>
  <w:abstractNum w:abstractNumId="6" w15:restartNumberingAfterBreak="0">
    <w:nsid w:val="058E5109"/>
    <w:multiLevelType w:val="hybridMultilevel"/>
    <w:tmpl w:val="F4728166"/>
    <w:lvl w:ilvl="0" w:tplc="F9D6114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C3B39"/>
    <w:multiLevelType w:val="hybridMultilevel"/>
    <w:tmpl w:val="97DC443E"/>
    <w:lvl w:ilvl="0" w:tplc="F9D6114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631F7"/>
    <w:multiLevelType w:val="hybridMultilevel"/>
    <w:tmpl w:val="3A2864A8"/>
    <w:lvl w:ilvl="0" w:tplc="F9D6114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E1E31"/>
    <w:multiLevelType w:val="hybridMultilevel"/>
    <w:tmpl w:val="010A4A84"/>
    <w:lvl w:ilvl="0" w:tplc="F9D6114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5580D"/>
    <w:multiLevelType w:val="hybridMultilevel"/>
    <w:tmpl w:val="463CE844"/>
    <w:lvl w:ilvl="0" w:tplc="F9D6114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179C6"/>
    <w:multiLevelType w:val="hybridMultilevel"/>
    <w:tmpl w:val="F5F6A346"/>
    <w:lvl w:ilvl="0" w:tplc="F9D6114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75C34"/>
    <w:multiLevelType w:val="hybridMultilevel"/>
    <w:tmpl w:val="0ECAB126"/>
    <w:lvl w:ilvl="0" w:tplc="F9D6114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A6732"/>
    <w:multiLevelType w:val="hybridMultilevel"/>
    <w:tmpl w:val="FE1284FE"/>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4" w15:restartNumberingAfterBreak="0">
    <w:nsid w:val="7ECB7945"/>
    <w:multiLevelType w:val="hybridMultilevel"/>
    <w:tmpl w:val="4E220698"/>
    <w:lvl w:ilvl="0" w:tplc="F9D6114C">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856577">
    <w:abstractNumId w:val="0"/>
  </w:num>
  <w:num w:numId="2" w16cid:durableId="1244031099">
    <w:abstractNumId w:val="1"/>
  </w:num>
  <w:num w:numId="3" w16cid:durableId="1400714722">
    <w:abstractNumId w:val="11"/>
  </w:num>
  <w:num w:numId="4" w16cid:durableId="761678728">
    <w:abstractNumId w:val="2"/>
  </w:num>
  <w:num w:numId="5" w16cid:durableId="657001159">
    <w:abstractNumId w:val="7"/>
  </w:num>
  <w:num w:numId="6" w16cid:durableId="245530096">
    <w:abstractNumId w:val="3"/>
  </w:num>
  <w:num w:numId="7" w16cid:durableId="192769798">
    <w:abstractNumId w:val="14"/>
  </w:num>
  <w:num w:numId="8" w16cid:durableId="177620022">
    <w:abstractNumId w:val="4"/>
  </w:num>
  <w:num w:numId="9" w16cid:durableId="441874856">
    <w:abstractNumId w:val="6"/>
  </w:num>
  <w:num w:numId="10" w16cid:durableId="179591887">
    <w:abstractNumId w:val="13"/>
  </w:num>
  <w:num w:numId="11" w16cid:durableId="867764172">
    <w:abstractNumId w:val="10"/>
  </w:num>
  <w:num w:numId="12" w16cid:durableId="106200065">
    <w:abstractNumId w:val="5"/>
  </w:num>
  <w:num w:numId="13" w16cid:durableId="713967482">
    <w:abstractNumId w:val="12"/>
  </w:num>
  <w:num w:numId="14" w16cid:durableId="1037705499">
    <w:abstractNumId w:val="9"/>
  </w:num>
  <w:num w:numId="15" w16cid:durableId="2205985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CEF"/>
    <w:rsid w:val="00030F39"/>
    <w:rsid w:val="000D2D97"/>
    <w:rsid w:val="00130CAE"/>
    <w:rsid w:val="0026229A"/>
    <w:rsid w:val="003912CC"/>
    <w:rsid w:val="005A5DAA"/>
    <w:rsid w:val="00610C28"/>
    <w:rsid w:val="00861CE0"/>
    <w:rsid w:val="008C023A"/>
    <w:rsid w:val="00901D3F"/>
    <w:rsid w:val="009B5A34"/>
    <w:rsid w:val="00A07C70"/>
    <w:rsid w:val="00A10811"/>
    <w:rsid w:val="00BB7CEF"/>
    <w:rsid w:val="00C801D1"/>
    <w:rsid w:val="00DA763F"/>
    <w:rsid w:val="00DE7BC8"/>
    <w:rsid w:val="00F30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7E43"/>
  <w15:chartTrackingRefBased/>
  <w15:docId w15:val="{747B0D9A-C6F3-4D28-AED3-E34B277D1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CEF"/>
    <w:rPr>
      <w:color w:val="0563C1" w:themeColor="hyperlink"/>
      <w:u w:val="single"/>
    </w:rPr>
  </w:style>
  <w:style w:type="character" w:styleId="UnresolvedMention">
    <w:name w:val="Unresolved Mention"/>
    <w:basedOn w:val="DefaultParagraphFont"/>
    <w:uiPriority w:val="99"/>
    <w:semiHidden/>
    <w:unhideWhenUsed/>
    <w:rsid w:val="00BB7CEF"/>
    <w:rPr>
      <w:color w:val="605E5C"/>
      <w:shd w:val="clear" w:color="auto" w:fill="E1DFDD"/>
    </w:rPr>
  </w:style>
  <w:style w:type="paragraph" w:customStyle="1" w:styleId="divdocumentulli">
    <w:name w:val="div_document_ul_li"/>
    <w:basedOn w:val="Normal"/>
    <w:rsid w:val="003912CC"/>
    <w:pPr>
      <w:spacing w:after="0" w:line="240" w:lineRule="atLeast"/>
      <w:textAlignment w:val="baseline"/>
    </w:pPr>
    <w:rPr>
      <w:rFonts w:ascii="Times New Roman" w:eastAsia="Times New Roman" w:hAnsi="Times New Roman" w:cs="Times New Roman"/>
      <w:kern w:val="0"/>
      <w:sz w:val="24"/>
      <w:szCs w:val="24"/>
      <w14:ligatures w14:val="none"/>
    </w:rPr>
  </w:style>
  <w:style w:type="character" w:customStyle="1" w:styleId="Strong1">
    <w:name w:val="Strong1"/>
    <w:basedOn w:val="DefaultParagraphFont"/>
    <w:rsid w:val="003912CC"/>
    <w:rPr>
      <w:sz w:val="24"/>
      <w:szCs w:val="24"/>
      <w:bdr w:val="none" w:sz="0" w:space="0" w:color="auto"/>
      <w:vertAlign w:val="baseline"/>
    </w:rPr>
  </w:style>
  <w:style w:type="table" w:customStyle="1" w:styleId="divdocumenttable">
    <w:name w:val="div_document_table"/>
    <w:basedOn w:val="TableNormal"/>
    <w:rsid w:val="003912CC"/>
    <w:pPr>
      <w:spacing w:after="0" w:line="240" w:lineRule="auto"/>
    </w:pPr>
    <w:rPr>
      <w:rFonts w:ascii="Times New Roman" w:eastAsia="Times New Roman" w:hAnsi="Times New Roman" w:cs="Times New Roman"/>
      <w:kern w:val="0"/>
      <w:sz w:val="20"/>
      <w:szCs w:val="20"/>
      <w14:ligatures w14:val="none"/>
    </w:rPr>
    <w:tblPr/>
  </w:style>
  <w:style w:type="paragraph" w:styleId="ListParagraph">
    <w:name w:val="List Paragraph"/>
    <w:basedOn w:val="Normal"/>
    <w:uiPriority w:val="34"/>
    <w:qFormat/>
    <w:rsid w:val="003912CC"/>
    <w:pPr>
      <w:ind w:left="720"/>
      <w:contextualSpacing/>
    </w:pPr>
  </w:style>
  <w:style w:type="character" w:customStyle="1" w:styleId="span">
    <w:name w:val="span"/>
    <w:basedOn w:val="DefaultParagraphFont"/>
    <w:rsid w:val="003912CC"/>
    <w:rPr>
      <w:sz w:val="24"/>
      <w:szCs w:val="24"/>
      <w:bdr w:val="none" w:sz="0" w:space="0" w:color="auto"/>
      <w:vertAlign w:val="baseline"/>
    </w:rPr>
  </w:style>
  <w:style w:type="character" w:customStyle="1" w:styleId="sprtr">
    <w:name w:val="sprtr"/>
    <w:basedOn w:val="DefaultParagraphFont"/>
    <w:rsid w:val="003912CC"/>
  </w:style>
  <w:style w:type="paragraph" w:customStyle="1" w:styleId="divdocumentsinglecolumn">
    <w:name w:val="div_document_singlecolumn"/>
    <w:basedOn w:val="Normal"/>
    <w:rsid w:val="003912CC"/>
    <w:pPr>
      <w:pBdr>
        <w:left w:val="none" w:sz="0" w:space="20" w:color="auto"/>
        <w:right w:val="none" w:sz="0" w:space="20" w:color="auto"/>
      </w:pBdr>
      <w:spacing w:after="0" w:line="240" w:lineRule="atLeast"/>
      <w:textAlignment w:val="baseline"/>
    </w:pPr>
    <w:rPr>
      <w:rFonts w:ascii="Times New Roman" w:eastAsia="Times New Roman" w:hAnsi="Times New Roman" w:cs="Times New Roman"/>
      <w:kern w:val="0"/>
      <w:sz w:val="24"/>
      <w:szCs w:val="24"/>
      <w14:ligatures w14:val="none"/>
    </w:rPr>
  </w:style>
  <w:style w:type="character" w:customStyle="1" w:styleId="singlecolumnspanpaddedlinenth-child1">
    <w:name w:val="singlecolumn_span_paddedline_nth-child(1)"/>
    <w:basedOn w:val="DefaultParagraphFont"/>
    <w:rsid w:val="003912CC"/>
  </w:style>
  <w:style w:type="character" w:customStyle="1" w:styleId="spanjobtitle">
    <w:name w:val="span_jobtitle"/>
    <w:basedOn w:val="span"/>
    <w:rsid w:val="003912CC"/>
    <w:rPr>
      <w:b/>
      <w:bCs/>
      <w:sz w:val="24"/>
      <w:szCs w:val="24"/>
      <w:bdr w:val="none" w:sz="0" w:space="0" w:color="auto"/>
      <w:vertAlign w:val="baseline"/>
    </w:rPr>
  </w:style>
  <w:style w:type="character" w:styleId="Emphasis">
    <w:name w:val="Emphasis"/>
    <w:basedOn w:val="DefaultParagraphFont"/>
    <w:uiPriority w:val="20"/>
    <w:qFormat/>
    <w:rsid w:val="00DA763F"/>
    <w:rPr>
      <w:i/>
      <w:iCs/>
    </w:rPr>
  </w:style>
  <w:style w:type="character" w:styleId="FollowedHyperlink">
    <w:name w:val="FollowedHyperlink"/>
    <w:basedOn w:val="DefaultParagraphFont"/>
    <w:uiPriority w:val="99"/>
    <w:semiHidden/>
    <w:unhideWhenUsed/>
    <w:rsid w:val="00DA76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ispoorthyvarala55/" TargetMode="External"/><Relationship Id="rId5" Type="http://schemas.openxmlformats.org/officeDocument/2006/relationships/hyperlink" Target="mailto:spoorthyvarala612@gmail.com%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Varala, Sai Spoorthy</dc:creator>
  <cp:keywords/>
  <dc:description/>
  <cp:lastModifiedBy>Varala, Sai Spoorthy</cp:lastModifiedBy>
  <cp:revision>3</cp:revision>
  <dcterms:created xsi:type="dcterms:W3CDTF">2023-10-31T18:31:00Z</dcterms:created>
  <dcterms:modified xsi:type="dcterms:W3CDTF">2023-10-31T18:32:00Z</dcterms:modified>
</cp:coreProperties>
</file>